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D95" w:rsidRDefault="00E61D95" w:rsidP="00E61D95">
      <w:pPr>
        <w:pStyle w:val="Heading8"/>
        <w:spacing w:line="240" w:lineRule="auto"/>
        <w:ind w:right="691"/>
        <w:jc w:val="center"/>
        <w:rPr>
          <w:rStyle w:val="Strong"/>
          <w:b/>
          <w:sz w:val="32"/>
          <w:u w:val="none"/>
        </w:rPr>
      </w:pPr>
    </w:p>
    <w:p w:rsidR="002950F1" w:rsidRPr="002950F1" w:rsidRDefault="002950F1" w:rsidP="002950F1"/>
    <w:p w:rsidR="00E61D95" w:rsidRPr="00B24CB7" w:rsidRDefault="00E7159E" w:rsidP="00E7159E">
      <w:pPr>
        <w:pStyle w:val="Heading8"/>
        <w:spacing w:line="240" w:lineRule="auto"/>
        <w:ind w:right="691"/>
        <w:jc w:val="center"/>
        <w:rPr>
          <w:rStyle w:val="apple-style-span"/>
          <w:b w:val="0"/>
          <w:sz w:val="24"/>
          <w:szCs w:val="24"/>
        </w:rPr>
      </w:pPr>
      <w:r>
        <w:rPr>
          <w:rStyle w:val="Strong"/>
          <w:b/>
          <w:sz w:val="32"/>
          <w:u w:val="none"/>
        </w:rPr>
        <w:t>Amirpasha</w:t>
      </w:r>
    </w:p>
    <w:p w:rsidR="00E61D95" w:rsidRDefault="00E61D95" w:rsidP="00E61D95">
      <w:pPr>
        <w:ind w:left="5760"/>
        <w:jc w:val="both"/>
        <w:rPr>
          <w:rStyle w:val="apple-style-span"/>
          <w:sz w:val="24"/>
          <w:szCs w:val="24"/>
        </w:rPr>
      </w:pPr>
      <w:r>
        <w:rPr>
          <w:rStyle w:val="apple-style-span"/>
          <w:sz w:val="24"/>
          <w:szCs w:val="24"/>
        </w:rPr>
        <w:t xml:space="preserve">          </w:t>
      </w:r>
      <w:r w:rsidR="008C39C7">
        <w:rPr>
          <w:rStyle w:val="apple-style-span"/>
          <w:sz w:val="24"/>
          <w:szCs w:val="24"/>
        </w:rPr>
        <w:t xml:space="preserve"> Email:</w:t>
      </w:r>
      <w:r>
        <w:rPr>
          <w:rStyle w:val="apple-style-span"/>
          <w:sz w:val="24"/>
          <w:szCs w:val="24"/>
        </w:rPr>
        <w:t xml:space="preserve"> </w:t>
      </w:r>
      <w:hyperlink r:id="rId9" w:history="1">
        <w:r>
          <w:rPr>
            <w:rStyle w:val="Hyperlink"/>
            <w:b/>
            <w:sz w:val="24"/>
            <w:szCs w:val="24"/>
          </w:rPr>
          <w:t>amirpasha10@gmail.com</w:t>
        </w:r>
      </w:hyperlink>
    </w:p>
    <w:p w:rsidR="00787BCE" w:rsidRDefault="00787BCE" w:rsidP="00E61D95">
      <w:pPr>
        <w:ind w:left="5760"/>
        <w:jc w:val="both"/>
        <w:rPr>
          <w:rStyle w:val="apple-style-span"/>
          <w:sz w:val="24"/>
          <w:szCs w:val="24"/>
        </w:rPr>
      </w:pPr>
      <w:r>
        <w:rPr>
          <w:rStyle w:val="apple-style-span"/>
          <w:sz w:val="24"/>
          <w:szCs w:val="24"/>
        </w:rPr>
        <w:t xml:space="preserve">          </w:t>
      </w:r>
      <w:r w:rsidR="008C39C7">
        <w:rPr>
          <w:rStyle w:val="apple-style-span"/>
          <w:sz w:val="24"/>
          <w:szCs w:val="24"/>
        </w:rPr>
        <w:t xml:space="preserve"> </w:t>
      </w:r>
      <w:r>
        <w:rPr>
          <w:rStyle w:val="apple-style-span"/>
          <w:sz w:val="24"/>
          <w:szCs w:val="24"/>
        </w:rPr>
        <w:t>Cell:   +91 77 9866 5559</w:t>
      </w:r>
    </w:p>
    <w:p w:rsidR="00E61D95" w:rsidRDefault="00E61D95" w:rsidP="00E61D95">
      <w:pPr>
        <w:jc w:val="both"/>
        <w:rPr>
          <w:b/>
          <w:lang w:val="fr-FR"/>
        </w:rPr>
      </w:pPr>
    </w:p>
    <w:p w:rsidR="00E61D95" w:rsidRDefault="00E61D95" w:rsidP="00E61D95">
      <w:pPr>
        <w:pBdr>
          <w:bottom w:val="single" w:sz="4" w:space="1" w:color="auto"/>
        </w:pBdr>
        <w:shd w:val="clear" w:color="auto" w:fill="D9D9D9"/>
        <w:tabs>
          <w:tab w:val="left" w:pos="9360"/>
        </w:tabs>
        <w:jc w:val="both"/>
        <w:rPr>
          <w:b/>
          <w:sz w:val="24"/>
          <w:szCs w:val="24"/>
        </w:rPr>
      </w:pPr>
      <w:r>
        <w:rPr>
          <w:b/>
          <w:sz w:val="24"/>
          <w:szCs w:val="24"/>
        </w:rPr>
        <w:t>Objective:</w:t>
      </w:r>
    </w:p>
    <w:p w:rsidR="00E61D95" w:rsidRDefault="00E61D95" w:rsidP="00E61D95">
      <w:pPr>
        <w:ind w:right="684"/>
        <w:jc w:val="both"/>
        <w:rPr>
          <w:rStyle w:val="apple-style-span"/>
        </w:rPr>
      </w:pPr>
    </w:p>
    <w:p w:rsidR="00E61D95" w:rsidRDefault="00E61D95" w:rsidP="009A5B7F">
      <w:pPr>
        <w:ind w:right="27"/>
        <w:jc w:val="both"/>
        <w:rPr>
          <w:rStyle w:val="apple-style-span"/>
          <w:sz w:val="24"/>
          <w:szCs w:val="24"/>
        </w:rPr>
      </w:pPr>
      <w:r>
        <w:rPr>
          <w:rStyle w:val="apple-style-span"/>
          <w:sz w:val="24"/>
          <w:szCs w:val="24"/>
        </w:rPr>
        <w:t xml:space="preserve">Looking for a challenging position in the field of Software Development, ready to adapt to the environment working in and face the challenges as and when put up with. </w:t>
      </w:r>
    </w:p>
    <w:p w:rsidR="00E61D95" w:rsidRDefault="00E61D95" w:rsidP="00E61D95">
      <w:pPr>
        <w:ind w:right="684" w:firstLine="720"/>
        <w:jc w:val="both"/>
        <w:rPr>
          <w:rStyle w:val="apple-style-span"/>
          <w:sz w:val="24"/>
          <w:szCs w:val="24"/>
        </w:rPr>
      </w:pPr>
    </w:p>
    <w:p w:rsidR="00E61D95" w:rsidRDefault="00E61D95" w:rsidP="00E61D95">
      <w:pPr>
        <w:pBdr>
          <w:bottom w:val="single" w:sz="4" w:space="1" w:color="auto"/>
        </w:pBdr>
        <w:shd w:val="clear" w:color="auto" w:fill="D9D9D9"/>
        <w:tabs>
          <w:tab w:val="left" w:pos="9360"/>
        </w:tabs>
        <w:jc w:val="both"/>
        <w:rPr>
          <w:b/>
        </w:rPr>
      </w:pPr>
      <w:r>
        <w:rPr>
          <w:b/>
          <w:sz w:val="24"/>
          <w:szCs w:val="24"/>
        </w:rPr>
        <w:t xml:space="preserve">Professional </w:t>
      </w:r>
      <w:r w:rsidR="00F013BA">
        <w:rPr>
          <w:b/>
          <w:sz w:val="24"/>
          <w:szCs w:val="24"/>
        </w:rPr>
        <w:t>Summary</w:t>
      </w:r>
      <w:r>
        <w:rPr>
          <w:b/>
          <w:sz w:val="24"/>
          <w:szCs w:val="24"/>
        </w:rPr>
        <w:t>:</w:t>
      </w:r>
    </w:p>
    <w:p w:rsidR="00E61D95" w:rsidRDefault="00E61D95" w:rsidP="00E61D95">
      <w:pPr>
        <w:ind w:right="620"/>
        <w:jc w:val="both"/>
        <w:rPr>
          <w:color w:val="000000"/>
          <w:sz w:val="24"/>
          <w:szCs w:val="24"/>
        </w:rPr>
      </w:pPr>
    </w:p>
    <w:p w:rsidR="00E61D95" w:rsidRDefault="000F39BB" w:rsidP="00E61D95">
      <w:pPr>
        <w:numPr>
          <w:ilvl w:val="0"/>
          <w:numId w:val="14"/>
        </w:numPr>
        <w:ind w:right="620"/>
        <w:jc w:val="both"/>
        <w:rPr>
          <w:rStyle w:val="apple-style-span"/>
        </w:rPr>
      </w:pPr>
      <w:r>
        <w:rPr>
          <w:b/>
          <w:bCs/>
          <w:sz w:val="24"/>
          <w:szCs w:val="24"/>
        </w:rPr>
        <w:t>3</w:t>
      </w:r>
      <w:r w:rsidR="001864C5">
        <w:rPr>
          <w:b/>
          <w:bCs/>
          <w:sz w:val="24"/>
          <w:szCs w:val="24"/>
        </w:rPr>
        <w:t xml:space="preserve">+ </w:t>
      </w:r>
      <w:r w:rsidR="00E61D95">
        <w:rPr>
          <w:b/>
          <w:bCs/>
          <w:sz w:val="24"/>
          <w:szCs w:val="24"/>
        </w:rPr>
        <w:t xml:space="preserve">Years </w:t>
      </w:r>
      <w:r w:rsidR="00E61D95">
        <w:rPr>
          <w:rStyle w:val="apple-style-span"/>
          <w:color w:val="000000"/>
          <w:sz w:val="24"/>
          <w:szCs w:val="24"/>
        </w:rPr>
        <w:t>of professional experience in software systems analysis, design, and development. Proficient in all aspects of software development.</w:t>
      </w:r>
    </w:p>
    <w:p w:rsidR="00E61D95" w:rsidRDefault="00E61D95" w:rsidP="00E61D95">
      <w:pPr>
        <w:numPr>
          <w:ilvl w:val="0"/>
          <w:numId w:val="14"/>
        </w:numPr>
        <w:ind w:right="620"/>
        <w:jc w:val="both"/>
        <w:rPr>
          <w:rStyle w:val="apple-style-span"/>
          <w:color w:val="000000"/>
          <w:sz w:val="24"/>
          <w:szCs w:val="24"/>
        </w:rPr>
      </w:pPr>
      <w:r>
        <w:rPr>
          <w:rStyle w:val="apple-style-span"/>
          <w:color w:val="000000"/>
          <w:sz w:val="24"/>
          <w:szCs w:val="24"/>
        </w:rPr>
        <w:t>Experienced in develo</w:t>
      </w:r>
      <w:r w:rsidR="00434442">
        <w:rPr>
          <w:rStyle w:val="apple-style-span"/>
          <w:color w:val="000000"/>
          <w:sz w:val="24"/>
          <w:szCs w:val="24"/>
        </w:rPr>
        <w:t xml:space="preserve">ping Web applications on Client / </w:t>
      </w:r>
      <w:r>
        <w:rPr>
          <w:rStyle w:val="apple-style-span"/>
          <w:color w:val="000000"/>
          <w:sz w:val="24"/>
          <w:szCs w:val="24"/>
        </w:rPr>
        <w:t>Server systems.</w:t>
      </w:r>
    </w:p>
    <w:p w:rsidR="00787BCE" w:rsidRPr="00787BCE" w:rsidRDefault="00E61D95" w:rsidP="00151EB6">
      <w:pPr>
        <w:numPr>
          <w:ilvl w:val="0"/>
          <w:numId w:val="14"/>
        </w:numPr>
        <w:ind w:right="27"/>
        <w:jc w:val="both"/>
        <w:rPr>
          <w:rStyle w:val="apple-style-span"/>
          <w:color w:val="000000"/>
          <w:sz w:val="24"/>
          <w:szCs w:val="24"/>
        </w:rPr>
      </w:pPr>
      <w:r w:rsidRPr="00787BCE">
        <w:rPr>
          <w:rStyle w:val="apple-style-span"/>
          <w:sz w:val="24"/>
          <w:szCs w:val="24"/>
        </w:rPr>
        <w:t>Hands-on experience in</w:t>
      </w:r>
      <w:r w:rsidR="00BE7BFF">
        <w:rPr>
          <w:rStyle w:val="apple-style-span"/>
          <w:sz w:val="24"/>
          <w:szCs w:val="24"/>
        </w:rPr>
        <w:t xml:space="preserve"> </w:t>
      </w:r>
      <w:r w:rsidRPr="00787BCE">
        <w:rPr>
          <w:rStyle w:val="apple-style-span"/>
          <w:b/>
          <w:sz w:val="24"/>
          <w:szCs w:val="24"/>
        </w:rPr>
        <w:t>ASP.NET MVC</w:t>
      </w:r>
      <w:r w:rsidR="00787BCE" w:rsidRPr="00787BCE">
        <w:rPr>
          <w:rStyle w:val="apple-style-span"/>
          <w:b/>
          <w:sz w:val="24"/>
          <w:szCs w:val="24"/>
        </w:rPr>
        <w:t xml:space="preserve"> </w:t>
      </w:r>
      <w:r w:rsidRPr="00787BCE">
        <w:rPr>
          <w:rStyle w:val="apple-style-span"/>
          <w:b/>
          <w:sz w:val="24"/>
          <w:szCs w:val="24"/>
        </w:rPr>
        <w:t>4</w:t>
      </w:r>
      <w:r w:rsidR="00787BCE" w:rsidRPr="00787BCE">
        <w:rPr>
          <w:rStyle w:val="apple-style-span"/>
          <w:b/>
          <w:sz w:val="24"/>
          <w:szCs w:val="24"/>
        </w:rPr>
        <w:t>/5</w:t>
      </w:r>
      <w:r w:rsidRPr="00787BCE">
        <w:rPr>
          <w:rStyle w:val="apple-style-span"/>
          <w:b/>
          <w:sz w:val="24"/>
          <w:szCs w:val="24"/>
        </w:rPr>
        <w:t>,</w:t>
      </w:r>
      <w:r w:rsidR="00BE7BFF">
        <w:rPr>
          <w:rStyle w:val="apple-style-span"/>
          <w:b/>
          <w:sz w:val="24"/>
          <w:szCs w:val="24"/>
        </w:rPr>
        <w:t xml:space="preserve"> </w:t>
      </w:r>
      <w:r w:rsidR="00BE7BFF" w:rsidRPr="00787BCE">
        <w:rPr>
          <w:rStyle w:val="apple-style-span"/>
          <w:b/>
          <w:sz w:val="24"/>
          <w:szCs w:val="24"/>
        </w:rPr>
        <w:t>Angular</w:t>
      </w:r>
      <w:r w:rsidR="00BE7BFF">
        <w:rPr>
          <w:rStyle w:val="apple-style-span"/>
          <w:b/>
          <w:sz w:val="24"/>
          <w:szCs w:val="24"/>
        </w:rPr>
        <w:t>,</w:t>
      </w:r>
      <w:r w:rsidR="00907E1E">
        <w:rPr>
          <w:rStyle w:val="apple-style-span"/>
          <w:b/>
          <w:sz w:val="24"/>
          <w:szCs w:val="24"/>
        </w:rPr>
        <w:t xml:space="preserve"> </w:t>
      </w:r>
      <w:r w:rsidR="00151EB6">
        <w:rPr>
          <w:rStyle w:val="apple-style-span"/>
          <w:b/>
          <w:sz w:val="24"/>
          <w:szCs w:val="24"/>
        </w:rPr>
        <w:t xml:space="preserve">Web API, </w:t>
      </w:r>
      <w:proofErr w:type="spellStart"/>
      <w:r w:rsidR="00787BCE" w:rsidRPr="00787BCE">
        <w:rPr>
          <w:rStyle w:val="apple-style-span"/>
          <w:b/>
          <w:sz w:val="24"/>
          <w:szCs w:val="24"/>
        </w:rPr>
        <w:t>JQuery</w:t>
      </w:r>
      <w:proofErr w:type="spellEnd"/>
      <w:r w:rsidRPr="00787BCE">
        <w:rPr>
          <w:rStyle w:val="apple-style-span"/>
          <w:b/>
          <w:sz w:val="24"/>
          <w:szCs w:val="24"/>
        </w:rPr>
        <w:t xml:space="preserve">, </w:t>
      </w:r>
      <w:r w:rsidR="00151EB6">
        <w:rPr>
          <w:rStyle w:val="apple-style-span"/>
          <w:b/>
          <w:sz w:val="24"/>
          <w:szCs w:val="24"/>
        </w:rPr>
        <w:t>Typescript, JSON</w:t>
      </w:r>
      <w:r w:rsidRPr="00787BCE">
        <w:rPr>
          <w:rStyle w:val="apple-style-span"/>
          <w:b/>
          <w:sz w:val="24"/>
          <w:szCs w:val="24"/>
        </w:rPr>
        <w:t>,</w:t>
      </w:r>
      <w:r w:rsidR="00787BCE" w:rsidRPr="00787BCE">
        <w:rPr>
          <w:rStyle w:val="apple-style-span"/>
          <w:b/>
          <w:sz w:val="24"/>
          <w:szCs w:val="24"/>
        </w:rPr>
        <w:t xml:space="preserve"> HTML5,</w:t>
      </w:r>
      <w:r w:rsidR="00787BCE">
        <w:rPr>
          <w:rStyle w:val="apple-style-span"/>
          <w:b/>
          <w:sz w:val="24"/>
          <w:szCs w:val="24"/>
        </w:rPr>
        <w:t xml:space="preserve"> CSS3.</w:t>
      </w:r>
    </w:p>
    <w:p w:rsidR="00787BCE" w:rsidRDefault="008722BA" w:rsidP="00787BCE">
      <w:pPr>
        <w:numPr>
          <w:ilvl w:val="0"/>
          <w:numId w:val="14"/>
        </w:numPr>
        <w:ind w:right="620"/>
        <w:jc w:val="both"/>
        <w:rPr>
          <w:rStyle w:val="apple-style-span"/>
          <w:b/>
          <w:sz w:val="24"/>
          <w:szCs w:val="24"/>
        </w:rPr>
      </w:pPr>
      <w:r>
        <w:rPr>
          <w:rStyle w:val="apple-style-span"/>
          <w:color w:val="000000"/>
          <w:sz w:val="24"/>
          <w:szCs w:val="24"/>
        </w:rPr>
        <w:t>Having</w:t>
      </w:r>
      <w:r w:rsidR="00787BCE" w:rsidRPr="00787BCE">
        <w:rPr>
          <w:rStyle w:val="apple-style-span"/>
          <w:color w:val="000000"/>
          <w:sz w:val="24"/>
          <w:szCs w:val="24"/>
        </w:rPr>
        <w:t xml:space="preserve"> sound knowledge in</w:t>
      </w:r>
      <w:r w:rsidR="00787BCE" w:rsidRPr="00787BCE">
        <w:rPr>
          <w:rStyle w:val="apple-style-span"/>
          <w:sz w:val="24"/>
          <w:szCs w:val="24"/>
        </w:rPr>
        <w:t xml:space="preserve"> </w:t>
      </w:r>
      <w:r w:rsidR="00787BCE">
        <w:rPr>
          <w:rStyle w:val="apple-style-span"/>
          <w:b/>
          <w:sz w:val="24"/>
          <w:szCs w:val="24"/>
        </w:rPr>
        <w:t xml:space="preserve">MS SQL Server </w:t>
      </w:r>
      <w:r w:rsidR="00787BCE">
        <w:rPr>
          <w:rStyle w:val="apple-style-span"/>
          <w:sz w:val="24"/>
          <w:szCs w:val="24"/>
        </w:rPr>
        <w:t>2008 / 2012 R2</w:t>
      </w:r>
      <w:r w:rsidR="00787BCE">
        <w:rPr>
          <w:rStyle w:val="apple-style-span"/>
          <w:b/>
          <w:sz w:val="24"/>
          <w:szCs w:val="24"/>
        </w:rPr>
        <w:t>.</w:t>
      </w:r>
    </w:p>
    <w:p w:rsidR="00787BCE" w:rsidRDefault="00787BCE" w:rsidP="00787BCE">
      <w:pPr>
        <w:numPr>
          <w:ilvl w:val="0"/>
          <w:numId w:val="14"/>
        </w:numPr>
        <w:ind w:right="620"/>
        <w:jc w:val="both"/>
        <w:rPr>
          <w:rStyle w:val="apple-style-span"/>
          <w:color w:val="000000"/>
          <w:sz w:val="24"/>
          <w:szCs w:val="24"/>
        </w:rPr>
      </w:pPr>
      <w:r w:rsidRPr="00787BCE">
        <w:rPr>
          <w:rStyle w:val="apple-style-span"/>
          <w:color w:val="000000"/>
          <w:sz w:val="24"/>
          <w:szCs w:val="24"/>
        </w:rPr>
        <w:t>A keen Analyst and Team Player with thorough understanding of all aspects of the SDLC from understanding client requirements thr</w:t>
      </w:r>
      <w:r>
        <w:rPr>
          <w:rStyle w:val="apple-style-span"/>
          <w:color w:val="000000"/>
          <w:sz w:val="24"/>
          <w:szCs w:val="24"/>
        </w:rPr>
        <w:t>ough direct client interaction,</w:t>
      </w:r>
      <w:r w:rsidR="00DE047A">
        <w:rPr>
          <w:rStyle w:val="apple-style-span"/>
          <w:color w:val="000000"/>
          <w:sz w:val="24"/>
          <w:szCs w:val="24"/>
        </w:rPr>
        <w:t xml:space="preserve"> </w:t>
      </w:r>
      <w:r w:rsidRPr="00787BCE">
        <w:rPr>
          <w:rStyle w:val="apple-style-span"/>
          <w:color w:val="000000"/>
          <w:sz w:val="24"/>
          <w:szCs w:val="24"/>
        </w:rPr>
        <w:t>translating them into technical specifications and driving their execution</w:t>
      </w:r>
      <w:r>
        <w:rPr>
          <w:rStyle w:val="apple-style-span"/>
          <w:color w:val="000000"/>
          <w:sz w:val="24"/>
          <w:szCs w:val="24"/>
        </w:rPr>
        <w:t>.</w:t>
      </w:r>
    </w:p>
    <w:p w:rsidR="00907E1E" w:rsidRDefault="00907E1E" w:rsidP="00787BCE">
      <w:pPr>
        <w:numPr>
          <w:ilvl w:val="0"/>
          <w:numId w:val="14"/>
        </w:numPr>
        <w:ind w:right="620"/>
        <w:jc w:val="both"/>
        <w:rPr>
          <w:rStyle w:val="apple-style-span"/>
          <w:color w:val="000000"/>
          <w:sz w:val="24"/>
          <w:szCs w:val="24"/>
        </w:rPr>
      </w:pPr>
      <w:r w:rsidRPr="00907E1E">
        <w:rPr>
          <w:rStyle w:val="apple-style-span"/>
          <w:color w:val="000000"/>
          <w:sz w:val="24"/>
          <w:szCs w:val="24"/>
        </w:rPr>
        <w:t>Working with WCF, ASP.NET Web-</w:t>
      </w:r>
      <w:r w:rsidR="00425128">
        <w:rPr>
          <w:rStyle w:val="apple-style-span"/>
          <w:color w:val="000000"/>
          <w:sz w:val="24"/>
          <w:szCs w:val="24"/>
        </w:rPr>
        <w:t>API, Web</w:t>
      </w:r>
      <w:r w:rsidRPr="00907E1E">
        <w:rPr>
          <w:rStyle w:val="apple-style-span"/>
          <w:color w:val="000000"/>
          <w:sz w:val="24"/>
          <w:szCs w:val="24"/>
        </w:rPr>
        <w:t xml:space="preserve"> Services, </w:t>
      </w:r>
      <w:r>
        <w:rPr>
          <w:rStyle w:val="apple-style-span"/>
          <w:color w:val="000000"/>
          <w:sz w:val="24"/>
          <w:szCs w:val="24"/>
        </w:rPr>
        <w:t>LINQ</w:t>
      </w:r>
      <w:r w:rsidR="00293E48">
        <w:rPr>
          <w:rStyle w:val="apple-style-span"/>
          <w:color w:val="000000"/>
          <w:sz w:val="24"/>
          <w:szCs w:val="24"/>
        </w:rPr>
        <w:t xml:space="preserve"> and Entity Framework</w:t>
      </w:r>
      <w:r>
        <w:rPr>
          <w:rStyle w:val="apple-style-span"/>
          <w:color w:val="000000"/>
          <w:sz w:val="24"/>
          <w:szCs w:val="24"/>
        </w:rPr>
        <w:t>.</w:t>
      </w:r>
    </w:p>
    <w:p w:rsidR="00902034" w:rsidRDefault="00902034" w:rsidP="00787BCE">
      <w:pPr>
        <w:numPr>
          <w:ilvl w:val="0"/>
          <w:numId w:val="14"/>
        </w:numPr>
        <w:ind w:right="620"/>
        <w:jc w:val="both"/>
        <w:rPr>
          <w:rStyle w:val="apple-style-span"/>
          <w:color w:val="000000"/>
          <w:sz w:val="24"/>
          <w:szCs w:val="24"/>
        </w:rPr>
      </w:pPr>
      <w:r w:rsidRPr="00902034">
        <w:rPr>
          <w:rStyle w:val="apple-style-span"/>
          <w:color w:val="000000"/>
          <w:sz w:val="24"/>
          <w:szCs w:val="24"/>
        </w:rPr>
        <w:t>Involved in interacting with client, feasib</w:t>
      </w:r>
      <w:r>
        <w:rPr>
          <w:rStyle w:val="apple-style-span"/>
          <w:color w:val="000000"/>
          <w:sz w:val="24"/>
          <w:szCs w:val="24"/>
        </w:rPr>
        <w:t>ility study, Designing, Coding</w:t>
      </w:r>
      <w:r w:rsidRPr="00902034">
        <w:rPr>
          <w:rStyle w:val="apple-style-span"/>
          <w:color w:val="000000"/>
          <w:sz w:val="24"/>
          <w:szCs w:val="24"/>
        </w:rPr>
        <w:t>,</w:t>
      </w:r>
      <w:r>
        <w:rPr>
          <w:rStyle w:val="apple-style-span"/>
          <w:color w:val="000000"/>
          <w:sz w:val="24"/>
          <w:szCs w:val="24"/>
        </w:rPr>
        <w:t xml:space="preserve"> </w:t>
      </w:r>
      <w:r w:rsidR="00293E48" w:rsidRPr="00902034">
        <w:rPr>
          <w:rStyle w:val="apple-style-span"/>
          <w:color w:val="000000"/>
          <w:sz w:val="24"/>
          <w:szCs w:val="24"/>
        </w:rPr>
        <w:t>and Development</w:t>
      </w:r>
      <w:r w:rsidR="00293E48">
        <w:rPr>
          <w:rStyle w:val="apple-style-span"/>
          <w:color w:val="000000"/>
          <w:sz w:val="24"/>
          <w:szCs w:val="24"/>
        </w:rPr>
        <w:t>.</w:t>
      </w:r>
    </w:p>
    <w:p w:rsidR="00293E48" w:rsidRPr="00293E48" w:rsidRDefault="00293E48" w:rsidP="00293E48">
      <w:pPr>
        <w:numPr>
          <w:ilvl w:val="0"/>
          <w:numId w:val="14"/>
        </w:numPr>
        <w:ind w:right="620"/>
        <w:jc w:val="both"/>
        <w:rPr>
          <w:rStyle w:val="apple-style-span"/>
          <w:sz w:val="24"/>
          <w:szCs w:val="24"/>
        </w:rPr>
      </w:pPr>
      <w:r w:rsidRPr="0060544A">
        <w:rPr>
          <w:rStyle w:val="apple-style-span"/>
          <w:sz w:val="24"/>
          <w:szCs w:val="24"/>
        </w:rPr>
        <w:t>Highly motivated, dedicated individual with strong technical and problem</w:t>
      </w:r>
      <w:r>
        <w:rPr>
          <w:rStyle w:val="apple-style-span"/>
          <w:sz w:val="24"/>
          <w:szCs w:val="24"/>
        </w:rPr>
        <w:t xml:space="preserve"> </w:t>
      </w:r>
      <w:r w:rsidRPr="0060544A">
        <w:rPr>
          <w:rStyle w:val="apple-style-span"/>
          <w:sz w:val="24"/>
          <w:szCs w:val="24"/>
        </w:rPr>
        <w:t>solving</w:t>
      </w:r>
      <w:r>
        <w:rPr>
          <w:rStyle w:val="apple-style-span"/>
          <w:sz w:val="24"/>
          <w:szCs w:val="24"/>
        </w:rPr>
        <w:t xml:space="preserve"> </w:t>
      </w:r>
      <w:r w:rsidRPr="0060544A">
        <w:rPr>
          <w:rStyle w:val="apple-style-span"/>
          <w:sz w:val="24"/>
          <w:szCs w:val="24"/>
        </w:rPr>
        <w:t>skills</w:t>
      </w:r>
      <w:r>
        <w:rPr>
          <w:rStyle w:val="apple-style-span"/>
          <w:sz w:val="24"/>
          <w:szCs w:val="24"/>
        </w:rPr>
        <w:t>.</w:t>
      </w:r>
    </w:p>
    <w:p w:rsidR="00E61D95" w:rsidRDefault="00E61D95" w:rsidP="00E61D95">
      <w:pPr>
        <w:numPr>
          <w:ilvl w:val="0"/>
          <w:numId w:val="14"/>
        </w:numPr>
        <w:ind w:right="620"/>
        <w:jc w:val="both"/>
        <w:rPr>
          <w:rStyle w:val="apple-style-span"/>
          <w:color w:val="000000"/>
          <w:sz w:val="24"/>
          <w:szCs w:val="24"/>
        </w:rPr>
      </w:pPr>
      <w:r>
        <w:rPr>
          <w:rStyle w:val="apple-style-span"/>
          <w:sz w:val="24"/>
          <w:szCs w:val="24"/>
        </w:rPr>
        <w:t xml:space="preserve">Work experience in CMS like </w:t>
      </w:r>
      <w:proofErr w:type="spellStart"/>
      <w:r>
        <w:rPr>
          <w:rStyle w:val="apple-style-span"/>
          <w:b/>
          <w:sz w:val="24"/>
          <w:szCs w:val="24"/>
        </w:rPr>
        <w:t>Kentico</w:t>
      </w:r>
      <w:proofErr w:type="spellEnd"/>
      <w:r w:rsidR="00DF70B7">
        <w:rPr>
          <w:rStyle w:val="apple-style-span"/>
          <w:sz w:val="24"/>
          <w:szCs w:val="24"/>
        </w:rPr>
        <w:t xml:space="preserve"> </w:t>
      </w:r>
      <w:r w:rsidR="00B24CB7">
        <w:rPr>
          <w:rStyle w:val="apple-style-span"/>
          <w:sz w:val="24"/>
          <w:szCs w:val="24"/>
        </w:rPr>
        <w:t xml:space="preserve">8.2 and </w:t>
      </w:r>
      <w:proofErr w:type="spellStart"/>
      <w:r>
        <w:rPr>
          <w:rStyle w:val="apple-style-span"/>
          <w:b/>
          <w:sz w:val="24"/>
          <w:szCs w:val="24"/>
        </w:rPr>
        <w:t>Sitefinity</w:t>
      </w:r>
      <w:proofErr w:type="spellEnd"/>
      <w:r>
        <w:rPr>
          <w:rStyle w:val="apple-style-span"/>
          <w:sz w:val="24"/>
          <w:szCs w:val="24"/>
        </w:rPr>
        <w:t xml:space="preserve"> 7.0.</w:t>
      </w:r>
    </w:p>
    <w:p w:rsidR="00E61D95" w:rsidRDefault="00E61D95" w:rsidP="00E61D95">
      <w:pPr>
        <w:ind w:left="360" w:right="684"/>
        <w:jc w:val="both"/>
      </w:pPr>
    </w:p>
    <w:p w:rsidR="00E61D95" w:rsidRDefault="00E61D95" w:rsidP="00E61D95">
      <w:pPr>
        <w:pBdr>
          <w:bottom w:val="single" w:sz="4" w:space="1" w:color="auto"/>
        </w:pBdr>
        <w:shd w:val="clear" w:color="auto" w:fill="D9D9D9"/>
        <w:tabs>
          <w:tab w:val="left" w:pos="9360"/>
        </w:tabs>
        <w:jc w:val="both"/>
        <w:rPr>
          <w:b/>
          <w:sz w:val="24"/>
          <w:szCs w:val="24"/>
        </w:rPr>
      </w:pPr>
      <w:r>
        <w:rPr>
          <w:b/>
          <w:sz w:val="24"/>
          <w:szCs w:val="24"/>
        </w:rPr>
        <w:t>Technical Skills:</w:t>
      </w:r>
    </w:p>
    <w:p w:rsidR="00E61D95" w:rsidRDefault="00E61D95" w:rsidP="00E61D95">
      <w:pPr>
        <w:ind w:right="684"/>
        <w:jc w:val="both"/>
        <w:rPr>
          <w:b/>
          <w:sz w:val="24"/>
          <w:szCs w:val="24"/>
        </w:rPr>
      </w:pPr>
    </w:p>
    <w:p w:rsidR="00E61D95" w:rsidRDefault="00E61D95" w:rsidP="00E61D95">
      <w:pPr>
        <w:ind w:right="684"/>
        <w:jc w:val="both"/>
        <w:rPr>
          <w:color w:val="000000"/>
          <w:sz w:val="24"/>
          <w:szCs w:val="24"/>
          <w:lang w:val="en-IN"/>
        </w:rPr>
      </w:pPr>
      <w:proofErr w:type="gramStart"/>
      <w:r>
        <w:rPr>
          <w:b/>
          <w:sz w:val="24"/>
          <w:szCs w:val="24"/>
        </w:rPr>
        <w:t>Programming Languages</w:t>
      </w:r>
      <w:r>
        <w:rPr>
          <w:b/>
          <w:sz w:val="24"/>
          <w:szCs w:val="24"/>
        </w:rPr>
        <w:tab/>
        <w:t>:</w:t>
      </w:r>
      <w:r>
        <w:rPr>
          <w:sz w:val="24"/>
          <w:szCs w:val="24"/>
        </w:rPr>
        <w:t xml:space="preserve"> C, C++,</w:t>
      </w:r>
      <w:r w:rsidR="001F2B48">
        <w:rPr>
          <w:color w:val="000000"/>
          <w:sz w:val="24"/>
          <w:szCs w:val="24"/>
          <w:lang w:val="en-IN"/>
        </w:rPr>
        <w:t xml:space="preserve"> C#.</w:t>
      </w:r>
      <w:proofErr w:type="gramEnd"/>
    </w:p>
    <w:p w:rsidR="00E61D95" w:rsidRDefault="00E61D95" w:rsidP="00E61D95">
      <w:pPr>
        <w:ind w:right="684"/>
        <w:jc w:val="both"/>
        <w:rPr>
          <w:sz w:val="24"/>
          <w:szCs w:val="24"/>
        </w:rPr>
      </w:pPr>
      <w:r>
        <w:rPr>
          <w:b/>
          <w:bCs/>
          <w:sz w:val="24"/>
          <w:szCs w:val="24"/>
        </w:rPr>
        <w:t>Web Technologies</w:t>
      </w:r>
      <w:r>
        <w:rPr>
          <w:sz w:val="24"/>
          <w:szCs w:val="24"/>
        </w:rPr>
        <w:tab/>
      </w:r>
      <w:r>
        <w:rPr>
          <w:sz w:val="24"/>
          <w:szCs w:val="24"/>
        </w:rPr>
        <w:tab/>
      </w:r>
      <w:r>
        <w:rPr>
          <w:b/>
          <w:sz w:val="24"/>
          <w:szCs w:val="24"/>
        </w:rPr>
        <w:t>:</w:t>
      </w:r>
      <w:r>
        <w:rPr>
          <w:sz w:val="24"/>
          <w:szCs w:val="24"/>
        </w:rPr>
        <w:t xml:space="preserve"> </w:t>
      </w:r>
      <w:r w:rsidR="00072055">
        <w:rPr>
          <w:sz w:val="24"/>
          <w:szCs w:val="24"/>
        </w:rPr>
        <w:t xml:space="preserve">ASP.Net, ASP.Net </w:t>
      </w:r>
      <w:r w:rsidR="00E11912">
        <w:rPr>
          <w:sz w:val="24"/>
          <w:szCs w:val="24"/>
        </w:rPr>
        <w:t>MVC 4</w:t>
      </w:r>
      <w:r w:rsidR="00ED6BE2">
        <w:rPr>
          <w:sz w:val="24"/>
          <w:szCs w:val="24"/>
        </w:rPr>
        <w:t>/5</w:t>
      </w:r>
      <w:r w:rsidR="00E11912">
        <w:rPr>
          <w:sz w:val="24"/>
          <w:szCs w:val="24"/>
        </w:rPr>
        <w:t xml:space="preserve">, </w:t>
      </w:r>
      <w:proofErr w:type="spellStart"/>
      <w:r w:rsidR="00E11912">
        <w:rPr>
          <w:sz w:val="24"/>
          <w:szCs w:val="24"/>
        </w:rPr>
        <w:t>JQuery</w:t>
      </w:r>
      <w:proofErr w:type="spellEnd"/>
      <w:r>
        <w:rPr>
          <w:sz w:val="24"/>
          <w:szCs w:val="24"/>
        </w:rPr>
        <w:t>.</w:t>
      </w:r>
    </w:p>
    <w:p w:rsidR="00E61D95" w:rsidRDefault="00E61D95" w:rsidP="00E61D95">
      <w:pPr>
        <w:ind w:right="684"/>
        <w:jc w:val="both"/>
        <w:rPr>
          <w:sz w:val="24"/>
          <w:szCs w:val="24"/>
        </w:rPr>
      </w:pPr>
      <w:r>
        <w:rPr>
          <w:b/>
          <w:sz w:val="24"/>
          <w:szCs w:val="24"/>
        </w:rPr>
        <w:t xml:space="preserve">Markup Languages       </w:t>
      </w:r>
      <w:r>
        <w:rPr>
          <w:b/>
          <w:sz w:val="24"/>
          <w:szCs w:val="24"/>
        </w:rPr>
        <w:tab/>
        <w:t xml:space="preserve">: </w:t>
      </w:r>
      <w:r>
        <w:rPr>
          <w:sz w:val="24"/>
          <w:szCs w:val="24"/>
        </w:rPr>
        <w:t xml:space="preserve">HTML5 </w:t>
      </w:r>
    </w:p>
    <w:p w:rsidR="00E61D95" w:rsidRDefault="00E61D95" w:rsidP="00151EB6">
      <w:pPr>
        <w:ind w:right="-63"/>
        <w:jc w:val="both"/>
        <w:rPr>
          <w:sz w:val="24"/>
          <w:szCs w:val="24"/>
        </w:rPr>
      </w:pPr>
      <w:proofErr w:type="gramStart"/>
      <w:r>
        <w:rPr>
          <w:b/>
          <w:sz w:val="24"/>
          <w:szCs w:val="24"/>
        </w:rPr>
        <w:t xml:space="preserve">Scripting Languages      </w:t>
      </w:r>
      <w:r>
        <w:rPr>
          <w:b/>
          <w:sz w:val="24"/>
          <w:szCs w:val="24"/>
        </w:rPr>
        <w:tab/>
        <w:t>:</w:t>
      </w:r>
      <w:r w:rsidR="00ED39EC">
        <w:rPr>
          <w:b/>
          <w:sz w:val="24"/>
          <w:szCs w:val="24"/>
        </w:rPr>
        <w:t xml:space="preserve"> </w:t>
      </w:r>
      <w:r w:rsidR="00BE7BFF">
        <w:rPr>
          <w:sz w:val="24"/>
          <w:szCs w:val="24"/>
        </w:rPr>
        <w:t xml:space="preserve">Angular 2, </w:t>
      </w:r>
      <w:r w:rsidR="002B5314">
        <w:rPr>
          <w:sz w:val="24"/>
          <w:szCs w:val="24"/>
        </w:rPr>
        <w:t>Typescript</w:t>
      </w:r>
      <w:r w:rsidR="00C63098">
        <w:rPr>
          <w:sz w:val="24"/>
          <w:szCs w:val="24"/>
        </w:rPr>
        <w:t>, JavaScript</w:t>
      </w:r>
      <w:r w:rsidR="00015A31">
        <w:rPr>
          <w:sz w:val="24"/>
          <w:szCs w:val="24"/>
        </w:rPr>
        <w:t>.</w:t>
      </w:r>
      <w:proofErr w:type="gramEnd"/>
    </w:p>
    <w:p w:rsidR="00E61D95" w:rsidRDefault="00E61D95" w:rsidP="00E61D95">
      <w:pPr>
        <w:ind w:right="684"/>
        <w:jc w:val="both"/>
        <w:rPr>
          <w:sz w:val="22"/>
        </w:rPr>
      </w:pPr>
      <w:r>
        <w:rPr>
          <w:b/>
          <w:sz w:val="24"/>
          <w:szCs w:val="24"/>
        </w:rPr>
        <w:t>Service Oriented</w:t>
      </w:r>
      <w:r>
        <w:rPr>
          <w:b/>
          <w:sz w:val="24"/>
          <w:szCs w:val="24"/>
        </w:rPr>
        <w:tab/>
      </w:r>
      <w:r>
        <w:rPr>
          <w:b/>
          <w:sz w:val="24"/>
          <w:szCs w:val="24"/>
        </w:rPr>
        <w:tab/>
        <w:t>:</w:t>
      </w:r>
      <w:r w:rsidR="008A7880">
        <w:rPr>
          <w:sz w:val="22"/>
        </w:rPr>
        <w:t xml:space="preserve"> JSON, </w:t>
      </w:r>
      <w:proofErr w:type="spellStart"/>
      <w:r w:rsidR="002662D3">
        <w:rPr>
          <w:sz w:val="22"/>
        </w:rPr>
        <w:t>XML</w:t>
      </w:r>
      <w:proofErr w:type="gramStart"/>
      <w:r w:rsidR="002662D3">
        <w:rPr>
          <w:sz w:val="22"/>
        </w:rPr>
        <w:t>,</w:t>
      </w:r>
      <w:r w:rsidR="008A7880">
        <w:rPr>
          <w:sz w:val="22"/>
        </w:rPr>
        <w:t>Web</w:t>
      </w:r>
      <w:proofErr w:type="spellEnd"/>
      <w:proofErr w:type="gramEnd"/>
      <w:r w:rsidR="008A7880">
        <w:rPr>
          <w:sz w:val="22"/>
        </w:rPr>
        <w:t xml:space="preserve"> API</w:t>
      </w:r>
      <w:r>
        <w:rPr>
          <w:sz w:val="22"/>
        </w:rPr>
        <w:t>, WCF.</w:t>
      </w:r>
    </w:p>
    <w:p w:rsidR="003D239C" w:rsidRPr="003D239C" w:rsidRDefault="003D239C" w:rsidP="00E61D95">
      <w:pPr>
        <w:ind w:right="684"/>
        <w:jc w:val="both"/>
        <w:rPr>
          <w:sz w:val="24"/>
          <w:szCs w:val="24"/>
        </w:rPr>
      </w:pPr>
      <w:r>
        <w:rPr>
          <w:b/>
          <w:sz w:val="24"/>
          <w:szCs w:val="24"/>
        </w:rPr>
        <w:t>Framework</w:t>
      </w:r>
      <w:r w:rsidR="001575C1">
        <w:rPr>
          <w:b/>
          <w:sz w:val="24"/>
          <w:szCs w:val="24"/>
        </w:rPr>
        <w:t>s</w:t>
      </w:r>
      <w:r>
        <w:rPr>
          <w:b/>
          <w:sz w:val="24"/>
          <w:szCs w:val="24"/>
        </w:rPr>
        <w:tab/>
      </w:r>
      <w:r>
        <w:rPr>
          <w:b/>
          <w:sz w:val="24"/>
          <w:szCs w:val="24"/>
        </w:rPr>
        <w:tab/>
      </w:r>
      <w:r>
        <w:rPr>
          <w:b/>
          <w:sz w:val="24"/>
          <w:szCs w:val="24"/>
        </w:rPr>
        <w:tab/>
        <w:t>:</w:t>
      </w:r>
      <w:r w:rsidR="00ED39EC">
        <w:rPr>
          <w:sz w:val="24"/>
          <w:szCs w:val="24"/>
        </w:rPr>
        <w:t xml:space="preserve"> LINQ</w:t>
      </w:r>
      <w:r>
        <w:rPr>
          <w:sz w:val="24"/>
          <w:szCs w:val="24"/>
        </w:rPr>
        <w:t xml:space="preserve">, </w:t>
      </w:r>
      <w:r w:rsidR="00764993">
        <w:rPr>
          <w:sz w:val="24"/>
          <w:szCs w:val="24"/>
        </w:rPr>
        <w:t xml:space="preserve">Entity </w:t>
      </w:r>
      <w:r w:rsidR="00764993" w:rsidRPr="00364F82">
        <w:rPr>
          <w:sz w:val="24"/>
          <w:szCs w:val="24"/>
        </w:rPr>
        <w:t>Framework</w:t>
      </w:r>
      <w:r>
        <w:rPr>
          <w:sz w:val="24"/>
          <w:szCs w:val="24"/>
        </w:rPr>
        <w:t>.</w:t>
      </w:r>
    </w:p>
    <w:p w:rsidR="00E61D95" w:rsidRDefault="00E61D95" w:rsidP="00E61D95">
      <w:pPr>
        <w:ind w:right="684"/>
        <w:jc w:val="both"/>
        <w:rPr>
          <w:sz w:val="24"/>
          <w:szCs w:val="24"/>
        </w:rPr>
      </w:pPr>
      <w:r>
        <w:rPr>
          <w:b/>
          <w:sz w:val="24"/>
          <w:szCs w:val="24"/>
        </w:rPr>
        <w:t>Databases</w:t>
      </w:r>
      <w:r>
        <w:rPr>
          <w:b/>
          <w:sz w:val="24"/>
          <w:szCs w:val="24"/>
        </w:rPr>
        <w:tab/>
      </w:r>
      <w:r>
        <w:rPr>
          <w:b/>
          <w:sz w:val="24"/>
          <w:szCs w:val="24"/>
        </w:rPr>
        <w:tab/>
      </w:r>
      <w:r>
        <w:rPr>
          <w:b/>
          <w:sz w:val="24"/>
          <w:szCs w:val="24"/>
        </w:rPr>
        <w:tab/>
        <w:t>:</w:t>
      </w:r>
      <w:r>
        <w:rPr>
          <w:sz w:val="24"/>
          <w:szCs w:val="24"/>
        </w:rPr>
        <w:t xml:space="preserve"> MS SQL Ser</w:t>
      </w:r>
      <w:r w:rsidR="004461F0">
        <w:rPr>
          <w:sz w:val="24"/>
          <w:szCs w:val="24"/>
        </w:rPr>
        <w:t xml:space="preserve">ver </w:t>
      </w:r>
      <w:r w:rsidR="000F3CF3">
        <w:rPr>
          <w:sz w:val="24"/>
          <w:szCs w:val="24"/>
        </w:rPr>
        <w:t>2012</w:t>
      </w:r>
      <w:r w:rsidR="004461F0">
        <w:rPr>
          <w:sz w:val="24"/>
          <w:szCs w:val="24"/>
        </w:rPr>
        <w:t>/2016</w:t>
      </w:r>
      <w:r w:rsidR="000F3CF3">
        <w:rPr>
          <w:sz w:val="24"/>
          <w:szCs w:val="24"/>
        </w:rPr>
        <w:t xml:space="preserve"> R2.</w:t>
      </w:r>
    </w:p>
    <w:p w:rsidR="001B6201" w:rsidRPr="001B6201" w:rsidRDefault="001B6201" w:rsidP="00E61D95">
      <w:pPr>
        <w:ind w:right="684"/>
        <w:jc w:val="both"/>
        <w:rPr>
          <w:color w:val="000000"/>
          <w:sz w:val="24"/>
          <w:szCs w:val="24"/>
          <w:lang w:val="en-IN"/>
        </w:rPr>
      </w:pPr>
      <w:r>
        <w:rPr>
          <w:b/>
          <w:sz w:val="24"/>
          <w:szCs w:val="24"/>
        </w:rPr>
        <w:t>CMS Tools</w:t>
      </w:r>
      <w:r>
        <w:rPr>
          <w:b/>
          <w:sz w:val="24"/>
          <w:szCs w:val="24"/>
        </w:rPr>
        <w:tab/>
      </w:r>
      <w:r>
        <w:rPr>
          <w:b/>
          <w:sz w:val="24"/>
          <w:szCs w:val="24"/>
        </w:rPr>
        <w:tab/>
      </w:r>
      <w:r>
        <w:rPr>
          <w:b/>
          <w:sz w:val="24"/>
          <w:szCs w:val="24"/>
        </w:rPr>
        <w:tab/>
        <w:t xml:space="preserve">: </w:t>
      </w:r>
      <w:proofErr w:type="spellStart"/>
      <w:r>
        <w:rPr>
          <w:sz w:val="24"/>
          <w:szCs w:val="24"/>
        </w:rPr>
        <w:t>Kentico</w:t>
      </w:r>
      <w:proofErr w:type="spellEnd"/>
      <w:r>
        <w:rPr>
          <w:sz w:val="24"/>
          <w:szCs w:val="24"/>
        </w:rPr>
        <w:t xml:space="preserve">, </w:t>
      </w:r>
      <w:proofErr w:type="spellStart"/>
      <w:r>
        <w:rPr>
          <w:sz w:val="24"/>
          <w:szCs w:val="24"/>
        </w:rPr>
        <w:t>Sitefinity</w:t>
      </w:r>
      <w:proofErr w:type="spellEnd"/>
      <w:r>
        <w:rPr>
          <w:color w:val="000000"/>
          <w:sz w:val="24"/>
          <w:szCs w:val="24"/>
          <w:lang w:val="en-IN"/>
        </w:rPr>
        <w:t>.</w:t>
      </w:r>
    </w:p>
    <w:p w:rsidR="00E61D95" w:rsidRDefault="00E61D95" w:rsidP="00E61D95">
      <w:pPr>
        <w:jc w:val="both"/>
        <w:rPr>
          <w:sz w:val="24"/>
          <w:szCs w:val="24"/>
        </w:rPr>
      </w:pPr>
      <w:r>
        <w:rPr>
          <w:b/>
          <w:sz w:val="24"/>
          <w:szCs w:val="24"/>
        </w:rPr>
        <w:t>Other Tools</w:t>
      </w:r>
      <w:r>
        <w:rPr>
          <w:b/>
          <w:sz w:val="24"/>
          <w:szCs w:val="24"/>
        </w:rPr>
        <w:tab/>
      </w:r>
      <w:r>
        <w:rPr>
          <w:b/>
          <w:sz w:val="24"/>
          <w:szCs w:val="24"/>
        </w:rPr>
        <w:tab/>
      </w:r>
      <w:r>
        <w:rPr>
          <w:b/>
          <w:sz w:val="24"/>
          <w:szCs w:val="24"/>
        </w:rPr>
        <w:tab/>
        <w:t xml:space="preserve">: </w:t>
      </w:r>
      <w:r>
        <w:rPr>
          <w:sz w:val="24"/>
          <w:szCs w:val="24"/>
        </w:rPr>
        <w:t>MS Visual Studio 2012/2015,</w:t>
      </w:r>
      <w:r w:rsidR="00970310" w:rsidRPr="00970310">
        <w:rPr>
          <w:sz w:val="24"/>
          <w:szCs w:val="24"/>
        </w:rPr>
        <w:t xml:space="preserve"> </w:t>
      </w:r>
      <w:r w:rsidR="00970310">
        <w:rPr>
          <w:sz w:val="24"/>
          <w:szCs w:val="24"/>
        </w:rPr>
        <w:t>Visual Studio Code,</w:t>
      </w:r>
      <w:r>
        <w:rPr>
          <w:sz w:val="24"/>
          <w:szCs w:val="24"/>
        </w:rPr>
        <w:t xml:space="preserve"> </w:t>
      </w:r>
      <w:r w:rsidR="00AE0BB0">
        <w:rPr>
          <w:sz w:val="24"/>
          <w:szCs w:val="24"/>
        </w:rPr>
        <w:t>SVN,</w:t>
      </w:r>
      <w:r w:rsidR="00EB6AD5">
        <w:rPr>
          <w:sz w:val="24"/>
          <w:szCs w:val="24"/>
        </w:rPr>
        <w:t xml:space="preserve"> </w:t>
      </w:r>
      <w:proofErr w:type="spellStart"/>
      <w:r w:rsidR="009B11A7">
        <w:rPr>
          <w:sz w:val="24"/>
          <w:szCs w:val="24"/>
        </w:rPr>
        <w:t>Github</w:t>
      </w:r>
      <w:proofErr w:type="spellEnd"/>
      <w:r w:rsidR="009B11A7">
        <w:rPr>
          <w:sz w:val="24"/>
          <w:szCs w:val="24"/>
        </w:rPr>
        <w:t>,</w:t>
      </w:r>
      <w:r w:rsidR="00A03B26">
        <w:rPr>
          <w:sz w:val="24"/>
          <w:szCs w:val="24"/>
        </w:rPr>
        <w:t xml:space="preserve"> etc</w:t>
      </w:r>
      <w:r>
        <w:rPr>
          <w:sz w:val="24"/>
          <w:szCs w:val="24"/>
        </w:rPr>
        <w:t>.</w:t>
      </w:r>
    </w:p>
    <w:p w:rsidR="00E61D95" w:rsidRDefault="00E61D95" w:rsidP="00E61D95">
      <w:pPr>
        <w:jc w:val="both"/>
        <w:rPr>
          <w:sz w:val="24"/>
          <w:szCs w:val="24"/>
        </w:rPr>
      </w:pPr>
    </w:p>
    <w:p w:rsidR="00E61D95" w:rsidRDefault="00E61D95" w:rsidP="00E61D95">
      <w:pPr>
        <w:pBdr>
          <w:bottom w:val="single" w:sz="4" w:space="1" w:color="auto"/>
        </w:pBdr>
        <w:shd w:val="clear" w:color="auto" w:fill="D9D9D9"/>
        <w:tabs>
          <w:tab w:val="left" w:pos="9360"/>
        </w:tabs>
        <w:jc w:val="both"/>
        <w:rPr>
          <w:b/>
          <w:sz w:val="24"/>
          <w:szCs w:val="24"/>
        </w:rPr>
      </w:pPr>
      <w:r>
        <w:rPr>
          <w:b/>
          <w:sz w:val="24"/>
          <w:szCs w:val="24"/>
        </w:rPr>
        <w:t>Professional Experience:</w:t>
      </w:r>
    </w:p>
    <w:p w:rsidR="001864C5" w:rsidRDefault="001864C5" w:rsidP="001864C5">
      <w:pPr>
        <w:ind w:left="360"/>
        <w:jc w:val="both"/>
        <w:rPr>
          <w:rStyle w:val="heading10"/>
          <w:sz w:val="24"/>
          <w:szCs w:val="24"/>
        </w:rPr>
      </w:pPr>
    </w:p>
    <w:p w:rsidR="001864C5" w:rsidRPr="001864C5" w:rsidRDefault="001864C5" w:rsidP="001864C5">
      <w:pPr>
        <w:numPr>
          <w:ilvl w:val="0"/>
          <w:numId w:val="14"/>
        </w:numPr>
        <w:jc w:val="both"/>
      </w:pPr>
      <w:r w:rsidRPr="0090023A">
        <w:rPr>
          <w:sz w:val="24"/>
          <w:szCs w:val="24"/>
        </w:rPr>
        <w:t xml:space="preserve">Working in </w:t>
      </w:r>
      <w:r>
        <w:rPr>
          <w:b/>
          <w:sz w:val="24"/>
          <w:szCs w:val="24"/>
        </w:rPr>
        <w:t xml:space="preserve">Cygnet </w:t>
      </w:r>
      <w:proofErr w:type="spellStart"/>
      <w:r>
        <w:rPr>
          <w:b/>
          <w:sz w:val="24"/>
          <w:szCs w:val="24"/>
        </w:rPr>
        <w:t>Infotech</w:t>
      </w:r>
      <w:proofErr w:type="spellEnd"/>
      <w:r>
        <w:rPr>
          <w:b/>
          <w:sz w:val="24"/>
          <w:szCs w:val="24"/>
        </w:rPr>
        <w:t xml:space="preserve"> Pvt. Ltd. Pune </w:t>
      </w:r>
      <w:r>
        <w:rPr>
          <w:sz w:val="24"/>
          <w:szCs w:val="24"/>
        </w:rPr>
        <w:t>as Associate Software from July</w:t>
      </w:r>
      <w:r w:rsidRPr="0090023A">
        <w:rPr>
          <w:sz w:val="24"/>
          <w:szCs w:val="24"/>
        </w:rPr>
        <w:t xml:space="preserve"> 201</w:t>
      </w:r>
      <w:r>
        <w:rPr>
          <w:sz w:val="24"/>
          <w:szCs w:val="24"/>
        </w:rPr>
        <w:t>8</w:t>
      </w:r>
      <w:r w:rsidRPr="0090023A">
        <w:rPr>
          <w:sz w:val="24"/>
          <w:szCs w:val="24"/>
        </w:rPr>
        <w:t xml:space="preserve"> to</w:t>
      </w:r>
      <w:r>
        <w:rPr>
          <w:sz w:val="24"/>
          <w:szCs w:val="24"/>
        </w:rPr>
        <w:t xml:space="preserve"> till date.</w:t>
      </w:r>
    </w:p>
    <w:p w:rsidR="00E61D95" w:rsidRDefault="001864C5" w:rsidP="00B24CB7">
      <w:pPr>
        <w:numPr>
          <w:ilvl w:val="0"/>
          <w:numId w:val="14"/>
        </w:numPr>
        <w:jc w:val="both"/>
      </w:pPr>
      <w:r>
        <w:rPr>
          <w:sz w:val="24"/>
          <w:szCs w:val="24"/>
        </w:rPr>
        <w:t>Worked</w:t>
      </w:r>
      <w:r w:rsidR="00E61D95" w:rsidRPr="0090023A">
        <w:rPr>
          <w:sz w:val="24"/>
          <w:szCs w:val="24"/>
        </w:rPr>
        <w:t xml:space="preserve"> in </w:t>
      </w:r>
      <w:proofErr w:type="spellStart"/>
      <w:r w:rsidR="00B24CB7" w:rsidRPr="0090023A">
        <w:rPr>
          <w:b/>
          <w:sz w:val="24"/>
          <w:szCs w:val="24"/>
        </w:rPr>
        <w:t>Synechron</w:t>
      </w:r>
      <w:proofErr w:type="spellEnd"/>
      <w:r w:rsidR="00B24CB7" w:rsidRPr="0090023A">
        <w:rPr>
          <w:b/>
          <w:sz w:val="24"/>
          <w:szCs w:val="24"/>
        </w:rPr>
        <w:t xml:space="preserve"> Technologies</w:t>
      </w:r>
      <w:r w:rsidR="00A82721">
        <w:rPr>
          <w:b/>
          <w:sz w:val="24"/>
          <w:szCs w:val="24"/>
        </w:rPr>
        <w:t xml:space="preserve"> Pvt.</w:t>
      </w:r>
      <w:r w:rsidR="00365D11">
        <w:rPr>
          <w:b/>
          <w:sz w:val="24"/>
          <w:szCs w:val="24"/>
        </w:rPr>
        <w:t xml:space="preserve"> </w:t>
      </w:r>
      <w:r w:rsidR="00796BDE">
        <w:rPr>
          <w:b/>
          <w:sz w:val="24"/>
          <w:szCs w:val="24"/>
        </w:rPr>
        <w:t>Ltd.</w:t>
      </w:r>
      <w:r w:rsidR="00365D11">
        <w:rPr>
          <w:b/>
          <w:sz w:val="24"/>
          <w:szCs w:val="24"/>
        </w:rPr>
        <w:t xml:space="preserve"> </w:t>
      </w:r>
      <w:r w:rsidR="00796BDE">
        <w:rPr>
          <w:b/>
          <w:sz w:val="24"/>
          <w:szCs w:val="24"/>
        </w:rPr>
        <w:t>Pune</w:t>
      </w:r>
      <w:r w:rsidR="00AF60E3">
        <w:rPr>
          <w:b/>
          <w:sz w:val="24"/>
          <w:szCs w:val="24"/>
        </w:rPr>
        <w:t xml:space="preserve"> </w:t>
      </w:r>
      <w:r w:rsidR="00E61D95" w:rsidRPr="0090023A">
        <w:rPr>
          <w:sz w:val="24"/>
          <w:szCs w:val="24"/>
        </w:rPr>
        <w:t xml:space="preserve">as Associate Software from April 2015 to </w:t>
      </w:r>
      <w:r w:rsidR="003D0FA0" w:rsidRPr="0090023A">
        <w:rPr>
          <w:sz w:val="24"/>
          <w:szCs w:val="24"/>
        </w:rPr>
        <w:t>April 201</w:t>
      </w:r>
      <w:r w:rsidR="003D0FA0">
        <w:rPr>
          <w:sz w:val="24"/>
          <w:szCs w:val="24"/>
        </w:rPr>
        <w:t>8</w:t>
      </w:r>
      <w:r w:rsidR="00E61D95" w:rsidRPr="0090023A">
        <w:t>.</w:t>
      </w:r>
    </w:p>
    <w:p w:rsidR="0070351A" w:rsidRDefault="0070351A" w:rsidP="0070351A">
      <w:pPr>
        <w:jc w:val="both"/>
        <w:rPr>
          <w:sz w:val="24"/>
          <w:szCs w:val="24"/>
        </w:rPr>
      </w:pPr>
    </w:p>
    <w:p w:rsidR="0070351A" w:rsidRDefault="0070351A" w:rsidP="0070351A">
      <w:pPr>
        <w:pBdr>
          <w:bottom w:val="single" w:sz="4" w:space="1" w:color="auto"/>
        </w:pBdr>
        <w:shd w:val="clear" w:color="auto" w:fill="D9D9D9"/>
        <w:tabs>
          <w:tab w:val="left" w:pos="9360"/>
        </w:tabs>
        <w:jc w:val="both"/>
        <w:rPr>
          <w:b/>
          <w:sz w:val="24"/>
          <w:szCs w:val="24"/>
        </w:rPr>
      </w:pPr>
      <w:r>
        <w:rPr>
          <w:b/>
          <w:sz w:val="24"/>
          <w:szCs w:val="24"/>
        </w:rPr>
        <w:t>Achievement</w:t>
      </w:r>
      <w:r w:rsidR="00C42FF9">
        <w:rPr>
          <w:b/>
          <w:sz w:val="24"/>
          <w:szCs w:val="24"/>
        </w:rPr>
        <w:t>s</w:t>
      </w:r>
      <w:r>
        <w:rPr>
          <w:b/>
          <w:sz w:val="24"/>
          <w:szCs w:val="24"/>
        </w:rPr>
        <w:t>:</w:t>
      </w:r>
    </w:p>
    <w:p w:rsidR="0070351A" w:rsidRDefault="0070351A" w:rsidP="0070351A">
      <w:pPr>
        <w:ind w:left="360"/>
        <w:jc w:val="both"/>
        <w:rPr>
          <w:rStyle w:val="heading10"/>
          <w:sz w:val="24"/>
          <w:szCs w:val="24"/>
        </w:rPr>
      </w:pPr>
    </w:p>
    <w:p w:rsidR="0070351A" w:rsidRPr="00190058" w:rsidRDefault="0070351A" w:rsidP="0070351A">
      <w:pPr>
        <w:numPr>
          <w:ilvl w:val="0"/>
          <w:numId w:val="14"/>
        </w:numPr>
        <w:jc w:val="both"/>
        <w:rPr>
          <w:rStyle w:val="apple-style-span"/>
        </w:rPr>
      </w:pPr>
      <w:r w:rsidRPr="003E1843">
        <w:rPr>
          <w:rStyle w:val="apple-style-span"/>
          <w:color w:val="000000"/>
          <w:sz w:val="24"/>
          <w:szCs w:val="24"/>
        </w:rPr>
        <w:t xml:space="preserve">Awarded with </w:t>
      </w:r>
      <w:r w:rsidRPr="003E1843">
        <w:rPr>
          <w:rStyle w:val="apple-style-span"/>
          <w:b/>
          <w:color w:val="000000"/>
          <w:sz w:val="24"/>
          <w:szCs w:val="24"/>
        </w:rPr>
        <w:t xml:space="preserve">Spot Award </w:t>
      </w:r>
      <w:r w:rsidRPr="003E1843">
        <w:rPr>
          <w:rStyle w:val="apple-style-span"/>
          <w:color w:val="000000"/>
          <w:sz w:val="24"/>
          <w:szCs w:val="24"/>
        </w:rPr>
        <w:t>in January 2017.</w:t>
      </w:r>
    </w:p>
    <w:p w:rsidR="00293E48" w:rsidRPr="0090023A" w:rsidRDefault="00190058" w:rsidP="00293E48">
      <w:pPr>
        <w:numPr>
          <w:ilvl w:val="0"/>
          <w:numId w:val="14"/>
        </w:numPr>
        <w:jc w:val="both"/>
      </w:pPr>
      <w:r w:rsidRPr="00BB4A38">
        <w:rPr>
          <w:rStyle w:val="apple-style-span"/>
          <w:color w:val="000000"/>
          <w:sz w:val="24"/>
          <w:szCs w:val="24"/>
        </w:rPr>
        <w:t xml:space="preserve">Attended corporate </w:t>
      </w:r>
      <w:r w:rsidRPr="00BB4A38">
        <w:rPr>
          <w:rStyle w:val="apple-style-span"/>
          <w:b/>
          <w:color w:val="000000"/>
          <w:sz w:val="24"/>
          <w:szCs w:val="24"/>
        </w:rPr>
        <w:t xml:space="preserve">AWS </w:t>
      </w:r>
      <w:r w:rsidRPr="00BB4A38">
        <w:rPr>
          <w:rStyle w:val="apple-style-span"/>
          <w:color w:val="000000"/>
          <w:sz w:val="24"/>
          <w:szCs w:val="24"/>
        </w:rPr>
        <w:t>training.</w:t>
      </w:r>
    </w:p>
    <w:p w:rsidR="00E61D95" w:rsidRDefault="00E61D95" w:rsidP="00E61D95">
      <w:pPr>
        <w:ind w:left="360"/>
        <w:jc w:val="both"/>
      </w:pPr>
    </w:p>
    <w:p w:rsidR="00E61D95" w:rsidRDefault="00E61D95" w:rsidP="00E61D95">
      <w:pPr>
        <w:pBdr>
          <w:bottom w:val="single" w:sz="4" w:space="1" w:color="auto"/>
        </w:pBdr>
        <w:shd w:val="clear" w:color="auto" w:fill="D9D9D9"/>
        <w:tabs>
          <w:tab w:val="left" w:pos="9360"/>
        </w:tabs>
        <w:jc w:val="both"/>
        <w:rPr>
          <w:b/>
          <w:sz w:val="24"/>
          <w:szCs w:val="24"/>
        </w:rPr>
      </w:pPr>
      <w:r>
        <w:rPr>
          <w:b/>
          <w:sz w:val="24"/>
          <w:szCs w:val="24"/>
        </w:rPr>
        <w:t>Educational Qualification:</w:t>
      </w:r>
    </w:p>
    <w:p w:rsidR="0070351A" w:rsidRPr="0070351A" w:rsidRDefault="0070351A" w:rsidP="0070351A">
      <w:pPr>
        <w:ind w:left="360"/>
        <w:jc w:val="both"/>
      </w:pPr>
    </w:p>
    <w:p w:rsidR="0070351A" w:rsidRPr="0070351A" w:rsidRDefault="0070351A" w:rsidP="0070351A">
      <w:pPr>
        <w:numPr>
          <w:ilvl w:val="0"/>
          <w:numId w:val="14"/>
        </w:numPr>
        <w:jc w:val="both"/>
        <w:rPr>
          <w:sz w:val="24"/>
          <w:szCs w:val="24"/>
        </w:rPr>
      </w:pPr>
      <w:r w:rsidRPr="0070351A">
        <w:rPr>
          <w:sz w:val="24"/>
          <w:szCs w:val="24"/>
        </w:rPr>
        <w:t>MCA 65.40%, Pune University, Pune, Maharashtra</w:t>
      </w:r>
    </w:p>
    <w:p w:rsidR="0070351A" w:rsidRDefault="0070351A" w:rsidP="0070351A">
      <w:pPr>
        <w:pStyle w:val="ListParagraph"/>
        <w:numPr>
          <w:ilvl w:val="0"/>
          <w:numId w:val="14"/>
        </w:numPr>
        <w:ind w:right="684"/>
        <w:jc w:val="both"/>
        <w:rPr>
          <w:sz w:val="24"/>
          <w:szCs w:val="24"/>
        </w:rPr>
      </w:pPr>
      <w:r w:rsidRPr="0070351A">
        <w:rPr>
          <w:sz w:val="24"/>
          <w:szCs w:val="24"/>
        </w:rPr>
        <w:t xml:space="preserve">BCA 69.56%, SRTMUN University, </w:t>
      </w:r>
      <w:proofErr w:type="spellStart"/>
      <w:r w:rsidRPr="0070351A">
        <w:rPr>
          <w:sz w:val="24"/>
          <w:szCs w:val="24"/>
        </w:rPr>
        <w:t>Latur</w:t>
      </w:r>
      <w:proofErr w:type="spellEnd"/>
      <w:r w:rsidRPr="0070351A">
        <w:rPr>
          <w:sz w:val="24"/>
          <w:szCs w:val="24"/>
        </w:rPr>
        <w:t>, Maharashtra</w:t>
      </w:r>
    </w:p>
    <w:p w:rsidR="00FD5533" w:rsidRDefault="00FD5533" w:rsidP="00FD5533">
      <w:pPr>
        <w:pStyle w:val="ListParagraph"/>
        <w:numPr>
          <w:ilvl w:val="0"/>
          <w:numId w:val="14"/>
        </w:numPr>
        <w:ind w:right="684"/>
        <w:jc w:val="both"/>
        <w:rPr>
          <w:sz w:val="24"/>
          <w:szCs w:val="24"/>
        </w:rPr>
      </w:pPr>
      <w:r>
        <w:rPr>
          <w:sz w:val="24"/>
          <w:szCs w:val="24"/>
        </w:rPr>
        <w:t>HSC</w:t>
      </w:r>
      <w:r w:rsidRPr="0070351A">
        <w:rPr>
          <w:sz w:val="24"/>
          <w:szCs w:val="24"/>
        </w:rPr>
        <w:t xml:space="preserve"> 69.5</w:t>
      </w:r>
      <w:r w:rsidR="00051CA1">
        <w:rPr>
          <w:sz w:val="24"/>
          <w:szCs w:val="24"/>
        </w:rPr>
        <w:t>0</w:t>
      </w:r>
      <w:r w:rsidRPr="0070351A">
        <w:rPr>
          <w:sz w:val="24"/>
          <w:szCs w:val="24"/>
        </w:rPr>
        <w:t xml:space="preserve">%, </w:t>
      </w:r>
      <w:proofErr w:type="spellStart"/>
      <w:r>
        <w:rPr>
          <w:sz w:val="24"/>
          <w:szCs w:val="24"/>
        </w:rPr>
        <w:t>Latur</w:t>
      </w:r>
      <w:proofErr w:type="spellEnd"/>
      <w:r>
        <w:rPr>
          <w:sz w:val="24"/>
          <w:szCs w:val="24"/>
        </w:rPr>
        <w:t xml:space="preserve"> Board</w:t>
      </w:r>
      <w:r w:rsidRPr="0070351A">
        <w:rPr>
          <w:sz w:val="24"/>
          <w:szCs w:val="24"/>
        </w:rPr>
        <w:t xml:space="preserve">, </w:t>
      </w:r>
      <w:proofErr w:type="spellStart"/>
      <w:r w:rsidRPr="0070351A">
        <w:rPr>
          <w:sz w:val="24"/>
          <w:szCs w:val="24"/>
        </w:rPr>
        <w:t>Latur</w:t>
      </w:r>
      <w:proofErr w:type="spellEnd"/>
      <w:r w:rsidRPr="0070351A">
        <w:rPr>
          <w:sz w:val="24"/>
          <w:szCs w:val="24"/>
        </w:rPr>
        <w:t>, Maharashtra</w:t>
      </w:r>
    </w:p>
    <w:p w:rsidR="00FD5533" w:rsidRDefault="00FD5533" w:rsidP="00FD5533">
      <w:pPr>
        <w:pStyle w:val="ListParagraph"/>
        <w:numPr>
          <w:ilvl w:val="0"/>
          <w:numId w:val="14"/>
        </w:numPr>
        <w:ind w:right="684"/>
        <w:jc w:val="both"/>
        <w:rPr>
          <w:sz w:val="24"/>
          <w:szCs w:val="24"/>
        </w:rPr>
      </w:pPr>
      <w:r>
        <w:rPr>
          <w:sz w:val="24"/>
          <w:szCs w:val="24"/>
        </w:rPr>
        <w:t>SSC</w:t>
      </w:r>
      <w:r w:rsidRPr="0070351A">
        <w:rPr>
          <w:sz w:val="24"/>
          <w:szCs w:val="24"/>
        </w:rPr>
        <w:t xml:space="preserve"> 6</w:t>
      </w:r>
      <w:r w:rsidR="00051CA1">
        <w:rPr>
          <w:sz w:val="24"/>
          <w:szCs w:val="24"/>
        </w:rPr>
        <w:t>1.20</w:t>
      </w:r>
      <w:r w:rsidRPr="0070351A">
        <w:rPr>
          <w:sz w:val="24"/>
          <w:szCs w:val="24"/>
        </w:rPr>
        <w:t xml:space="preserve">%, </w:t>
      </w:r>
      <w:proofErr w:type="spellStart"/>
      <w:r>
        <w:rPr>
          <w:sz w:val="24"/>
          <w:szCs w:val="24"/>
        </w:rPr>
        <w:t>Latur</w:t>
      </w:r>
      <w:proofErr w:type="spellEnd"/>
      <w:r>
        <w:rPr>
          <w:sz w:val="24"/>
          <w:szCs w:val="24"/>
        </w:rPr>
        <w:t xml:space="preserve"> Board</w:t>
      </w:r>
      <w:r w:rsidRPr="0070351A">
        <w:rPr>
          <w:sz w:val="24"/>
          <w:szCs w:val="24"/>
        </w:rPr>
        <w:t xml:space="preserve">, </w:t>
      </w:r>
      <w:proofErr w:type="spellStart"/>
      <w:r w:rsidRPr="0070351A">
        <w:rPr>
          <w:sz w:val="24"/>
          <w:szCs w:val="24"/>
        </w:rPr>
        <w:t>Latur</w:t>
      </w:r>
      <w:proofErr w:type="spellEnd"/>
      <w:r w:rsidRPr="0070351A">
        <w:rPr>
          <w:sz w:val="24"/>
          <w:szCs w:val="24"/>
        </w:rPr>
        <w:t>, Maharashtra</w:t>
      </w:r>
    </w:p>
    <w:p w:rsidR="00810121" w:rsidRDefault="00810121" w:rsidP="00810121">
      <w:pPr>
        <w:pStyle w:val="ListParagraph"/>
        <w:ind w:left="360" w:right="684"/>
        <w:jc w:val="both"/>
        <w:rPr>
          <w:sz w:val="24"/>
          <w:szCs w:val="24"/>
        </w:rPr>
      </w:pPr>
    </w:p>
    <w:p w:rsidR="00115EF0" w:rsidRDefault="00115EF0" w:rsidP="00115EF0">
      <w:pPr>
        <w:jc w:val="both"/>
      </w:pPr>
    </w:p>
    <w:p w:rsidR="002950F1" w:rsidRDefault="002950F1" w:rsidP="00115EF0">
      <w:pPr>
        <w:jc w:val="both"/>
      </w:pPr>
    </w:p>
    <w:p w:rsidR="009D4AA8" w:rsidRDefault="009D4AA8" w:rsidP="00115EF0">
      <w:pPr>
        <w:jc w:val="both"/>
      </w:pPr>
    </w:p>
    <w:p w:rsidR="009D4AA8" w:rsidRDefault="009D4AA8" w:rsidP="00115EF0">
      <w:pPr>
        <w:jc w:val="both"/>
      </w:pPr>
    </w:p>
    <w:p w:rsidR="00F867AE" w:rsidRPr="000A188C" w:rsidRDefault="00F867AE" w:rsidP="00F867AE">
      <w:pPr>
        <w:jc w:val="both"/>
        <w:rPr>
          <w:sz w:val="24"/>
          <w:szCs w:val="24"/>
        </w:rPr>
      </w:pPr>
    </w:p>
    <w:p w:rsidR="00F867AE" w:rsidRPr="000A188C" w:rsidRDefault="00F867AE" w:rsidP="00F867AE">
      <w:pPr>
        <w:pBdr>
          <w:bottom w:val="single" w:sz="4" w:space="1" w:color="auto"/>
        </w:pBdr>
        <w:shd w:val="clear" w:color="auto" w:fill="D9D9D9"/>
        <w:tabs>
          <w:tab w:val="left" w:pos="9360"/>
        </w:tabs>
        <w:jc w:val="both"/>
        <w:rPr>
          <w:b/>
          <w:sz w:val="24"/>
          <w:szCs w:val="24"/>
        </w:rPr>
      </w:pPr>
      <w:r>
        <w:rPr>
          <w:b/>
          <w:sz w:val="24"/>
          <w:szCs w:val="24"/>
        </w:rPr>
        <w:t>Projects:</w:t>
      </w:r>
    </w:p>
    <w:p w:rsidR="00F867AE" w:rsidRDefault="00F867AE" w:rsidP="00F867AE">
      <w:pPr>
        <w:ind w:right="684"/>
        <w:jc w:val="both"/>
        <w:rPr>
          <w:rStyle w:val="apple-style-span"/>
          <w:sz w:val="24"/>
          <w:szCs w:val="24"/>
        </w:rPr>
      </w:pPr>
    </w:p>
    <w:p w:rsidR="00F867AE" w:rsidRPr="00BB1D05" w:rsidRDefault="00F867AE" w:rsidP="00D207CD">
      <w:pPr>
        <w:tabs>
          <w:tab w:val="left" w:pos="9720"/>
        </w:tabs>
        <w:ind w:right="684"/>
        <w:jc w:val="both"/>
        <w:rPr>
          <w:rStyle w:val="apple-style-span"/>
          <w:sz w:val="24"/>
          <w:szCs w:val="24"/>
        </w:rPr>
      </w:pPr>
      <w:r>
        <w:rPr>
          <w:rStyle w:val="apple-style-span"/>
          <w:sz w:val="24"/>
          <w:szCs w:val="24"/>
        </w:rPr>
        <w:t>1.</w:t>
      </w:r>
      <w:r w:rsidRPr="00F867AE">
        <w:t xml:space="preserve"> </w:t>
      </w:r>
      <w:r>
        <w:rPr>
          <w:rStyle w:val="apple-style-span"/>
          <w:sz w:val="24"/>
          <w:szCs w:val="24"/>
        </w:rPr>
        <w:t>Survey M</w:t>
      </w:r>
      <w:r w:rsidRPr="00F867AE">
        <w:rPr>
          <w:rStyle w:val="apple-style-span"/>
          <w:sz w:val="24"/>
          <w:szCs w:val="24"/>
        </w:rPr>
        <w:t>onkey</w:t>
      </w:r>
      <w:r w:rsidR="003306B0" w:rsidRPr="003306B0">
        <w:rPr>
          <w:b/>
          <w:sz w:val="24"/>
          <w:szCs w:val="24"/>
        </w:rPr>
        <w:t xml:space="preserve"> </w:t>
      </w:r>
      <w:r w:rsidR="003306B0">
        <w:rPr>
          <w:b/>
          <w:sz w:val="24"/>
          <w:szCs w:val="24"/>
        </w:rPr>
        <w:t xml:space="preserve">                                                                                             </w:t>
      </w:r>
      <w:r w:rsidR="003306B0" w:rsidRPr="003306B0">
        <w:rPr>
          <w:b/>
          <w:color w:val="595959" w:themeColor="text1" w:themeTint="A6"/>
          <w:sz w:val="24"/>
          <w:szCs w:val="24"/>
        </w:rPr>
        <w:t xml:space="preserve">Cygnet </w:t>
      </w:r>
      <w:proofErr w:type="spellStart"/>
      <w:r w:rsidR="003306B0" w:rsidRPr="003306B0">
        <w:rPr>
          <w:b/>
          <w:color w:val="595959" w:themeColor="text1" w:themeTint="A6"/>
          <w:sz w:val="24"/>
          <w:szCs w:val="24"/>
        </w:rPr>
        <w:t>Infotech</w:t>
      </w:r>
      <w:proofErr w:type="spellEnd"/>
      <w:r w:rsidR="009B1369">
        <w:rPr>
          <w:rStyle w:val="apple-style-span"/>
          <w:sz w:val="24"/>
          <w:szCs w:val="24"/>
        </w:rPr>
        <w:tab/>
      </w:r>
      <w:r w:rsidR="009B1369">
        <w:rPr>
          <w:rStyle w:val="apple-style-span"/>
          <w:sz w:val="24"/>
          <w:szCs w:val="24"/>
        </w:rPr>
        <w:tab/>
      </w:r>
      <w:r w:rsidR="009B1369">
        <w:rPr>
          <w:rStyle w:val="apple-style-span"/>
          <w:sz w:val="24"/>
          <w:szCs w:val="24"/>
        </w:rPr>
        <w:tab/>
      </w:r>
      <w:r w:rsidR="009B1369">
        <w:rPr>
          <w:rStyle w:val="apple-style-span"/>
          <w:sz w:val="24"/>
          <w:szCs w:val="24"/>
        </w:rPr>
        <w:tab/>
        <w:t xml:space="preserve">           </w:t>
      </w:r>
      <w:r w:rsidR="009B1369">
        <w:rPr>
          <w:rStyle w:val="apple-style-span"/>
          <w:sz w:val="24"/>
          <w:szCs w:val="24"/>
        </w:rPr>
        <w:tab/>
      </w:r>
      <w:r w:rsidR="009B1369">
        <w:rPr>
          <w:rStyle w:val="apple-style-span"/>
          <w:sz w:val="24"/>
          <w:szCs w:val="24"/>
        </w:rPr>
        <w:tab/>
      </w:r>
      <w:r w:rsidR="009B1369">
        <w:rPr>
          <w:rStyle w:val="apple-style-span"/>
          <w:b/>
          <w:sz w:val="24"/>
          <w:szCs w:val="24"/>
        </w:rPr>
        <w:t xml:space="preserve">               Cygnet </w:t>
      </w:r>
      <w:proofErr w:type="spellStart"/>
      <w:r w:rsidR="009B1369">
        <w:rPr>
          <w:rStyle w:val="apple-style-span"/>
          <w:b/>
          <w:sz w:val="24"/>
          <w:szCs w:val="24"/>
        </w:rPr>
        <w:t>Infotech</w:t>
      </w:r>
      <w:proofErr w:type="spellEnd"/>
    </w:p>
    <w:p w:rsidR="00F867AE" w:rsidRPr="00BB1D05" w:rsidRDefault="00F867AE" w:rsidP="00F867AE">
      <w:pPr>
        <w:ind w:right="684"/>
        <w:jc w:val="both"/>
        <w:rPr>
          <w:rStyle w:val="apple-style-span"/>
          <w:b/>
          <w:sz w:val="24"/>
          <w:szCs w:val="24"/>
        </w:rPr>
      </w:pPr>
      <w:r w:rsidRPr="00BB1D05">
        <w:rPr>
          <w:rStyle w:val="apple-style-span"/>
          <w:b/>
          <w:sz w:val="24"/>
          <w:szCs w:val="24"/>
        </w:rPr>
        <w:t>Role: Associate Software</w:t>
      </w:r>
    </w:p>
    <w:p w:rsidR="00F867AE" w:rsidRDefault="00F867AE" w:rsidP="00D207CD">
      <w:pPr>
        <w:ind w:right="-63"/>
        <w:jc w:val="both"/>
        <w:rPr>
          <w:rStyle w:val="apple-style-span"/>
          <w:sz w:val="24"/>
          <w:szCs w:val="24"/>
        </w:rPr>
      </w:pPr>
      <w:r w:rsidRPr="00BB1D05">
        <w:rPr>
          <w:rStyle w:val="apple-style-span"/>
          <w:b/>
          <w:sz w:val="24"/>
          <w:szCs w:val="24"/>
        </w:rPr>
        <w:t>Description:</w:t>
      </w:r>
      <w:r w:rsidRPr="00BB1D05">
        <w:rPr>
          <w:rStyle w:val="apple-style-span"/>
          <w:sz w:val="24"/>
          <w:szCs w:val="24"/>
        </w:rPr>
        <w:t xml:space="preserve"> </w:t>
      </w:r>
      <w:r w:rsidRPr="00F867AE">
        <w:rPr>
          <w:rStyle w:val="apple-style-span"/>
          <w:sz w:val="24"/>
          <w:szCs w:val="24"/>
        </w:rPr>
        <w:t>This portal doing online survey for different concepts.</w:t>
      </w:r>
      <w:r>
        <w:rPr>
          <w:rStyle w:val="apple-style-span"/>
          <w:sz w:val="24"/>
          <w:szCs w:val="24"/>
        </w:rPr>
        <w:t xml:space="preserve"> </w:t>
      </w:r>
      <w:r w:rsidRPr="00F867AE">
        <w:rPr>
          <w:rStyle w:val="apple-style-span"/>
          <w:sz w:val="24"/>
          <w:szCs w:val="24"/>
        </w:rPr>
        <w:t>It collect</w:t>
      </w:r>
      <w:r w:rsidR="00FD15B5">
        <w:rPr>
          <w:rStyle w:val="apple-style-span"/>
          <w:sz w:val="24"/>
          <w:szCs w:val="24"/>
        </w:rPr>
        <w:t>s</w:t>
      </w:r>
      <w:r w:rsidR="00D207CD">
        <w:rPr>
          <w:rStyle w:val="apple-style-span"/>
          <w:sz w:val="24"/>
          <w:szCs w:val="24"/>
        </w:rPr>
        <w:t xml:space="preserve"> data from </w:t>
      </w:r>
      <w:r w:rsidRPr="00F867AE">
        <w:rPr>
          <w:rStyle w:val="apple-style-span"/>
          <w:sz w:val="24"/>
          <w:szCs w:val="24"/>
        </w:rPr>
        <w:t xml:space="preserve">customers and store on </w:t>
      </w:r>
      <w:r w:rsidR="009A01D7" w:rsidRPr="00F867AE">
        <w:rPr>
          <w:rStyle w:val="apple-style-span"/>
          <w:sz w:val="24"/>
          <w:szCs w:val="24"/>
        </w:rPr>
        <w:t>their</w:t>
      </w:r>
      <w:r w:rsidRPr="00F867AE">
        <w:rPr>
          <w:rStyle w:val="apple-style-span"/>
          <w:sz w:val="24"/>
          <w:szCs w:val="24"/>
        </w:rPr>
        <w:t xml:space="preserve"> premises and whenever they want provide in effective way.</w:t>
      </w:r>
      <w:r>
        <w:rPr>
          <w:rStyle w:val="apple-style-span"/>
          <w:sz w:val="24"/>
          <w:szCs w:val="24"/>
        </w:rPr>
        <w:t xml:space="preserve"> </w:t>
      </w:r>
      <w:proofErr w:type="gramStart"/>
      <w:r w:rsidR="00D207CD">
        <w:rPr>
          <w:rStyle w:val="apple-style-span"/>
          <w:sz w:val="24"/>
          <w:szCs w:val="24"/>
        </w:rPr>
        <w:t xml:space="preserve">An </w:t>
      </w:r>
      <w:r w:rsidRPr="00F867AE">
        <w:rPr>
          <w:rStyle w:val="apple-style-span"/>
          <w:sz w:val="24"/>
          <w:szCs w:val="24"/>
        </w:rPr>
        <w:t>information</w:t>
      </w:r>
      <w:proofErr w:type="gramEnd"/>
      <w:r w:rsidRPr="00F867AE">
        <w:rPr>
          <w:rStyle w:val="apple-style-span"/>
          <w:sz w:val="24"/>
          <w:szCs w:val="24"/>
        </w:rPr>
        <w:t xml:space="preserve"> collected by survey will represent to customer in different approach like pictorial, Presentation,</w:t>
      </w:r>
      <w:r>
        <w:rPr>
          <w:rStyle w:val="apple-style-span"/>
          <w:sz w:val="24"/>
          <w:szCs w:val="24"/>
        </w:rPr>
        <w:t xml:space="preserve"> </w:t>
      </w:r>
      <w:r w:rsidR="00781C9C">
        <w:rPr>
          <w:rStyle w:val="apple-style-span"/>
          <w:sz w:val="24"/>
          <w:szCs w:val="24"/>
        </w:rPr>
        <w:t xml:space="preserve">Pivot </w:t>
      </w:r>
      <w:r w:rsidRPr="00F867AE">
        <w:rPr>
          <w:rStyle w:val="apple-style-span"/>
          <w:sz w:val="24"/>
          <w:szCs w:val="24"/>
        </w:rPr>
        <w:t>table etc.</w:t>
      </w:r>
      <w:r w:rsidR="00D207CD">
        <w:rPr>
          <w:rStyle w:val="apple-style-span"/>
          <w:sz w:val="24"/>
          <w:szCs w:val="24"/>
        </w:rPr>
        <w:t xml:space="preserve"> Also do operations on data as per customer need and requirements.</w:t>
      </w:r>
    </w:p>
    <w:p w:rsidR="00F867AE" w:rsidRPr="00BB1D05" w:rsidRDefault="00F867AE" w:rsidP="00F867AE">
      <w:pPr>
        <w:ind w:right="684"/>
        <w:jc w:val="both"/>
        <w:rPr>
          <w:rStyle w:val="apple-style-span"/>
          <w:bCs/>
          <w:sz w:val="24"/>
          <w:szCs w:val="24"/>
        </w:rPr>
      </w:pPr>
      <w:r w:rsidRPr="00BB1D05">
        <w:rPr>
          <w:rStyle w:val="apple-style-span"/>
          <w:b/>
          <w:bCs/>
          <w:sz w:val="24"/>
          <w:szCs w:val="24"/>
        </w:rPr>
        <w:t xml:space="preserve">Environment: </w:t>
      </w:r>
      <w:r w:rsidR="00781C9C">
        <w:rPr>
          <w:rStyle w:val="apple-style-span"/>
          <w:bCs/>
          <w:sz w:val="24"/>
          <w:szCs w:val="24"/>
        </w:rPr>
        <w:t>C#.Net</w:t>
      </w:r>
      <w:r w:rsidRPr="00BB1D05">
        <w:rPr>
          <w:rStyle w:val="apple-style-span"/>
          <w:bCs/>
          <w:sz w:val="24"/>
          <w:szCs w:val="24"/>
        </w:rPr>
        <w:t>, V</w:t>
      </w:r>
      <w:r w:rsidR="00781C9C">
        <w:rPr>
          <w:rStyle w:val="apple-style-span"/>
          <w:bCs/>
          <w:sz w:val="24"/>
          <w:szCs w:val="24"/>
        </w:rPr>
        <w:t xml:space="preserve">isual </w:t>
      </w:r>
      <w:r w:rsidRPr="00BB1D05">
        <w:rPr>
          <w:rStyle w:val="apple-style-span"/>
          <w:bCs/>
          <w:sz w:val="24"/>
          <w:szCs w:val="24"/>
        </w:rPr>
        <w:t>S</w:t>
      </w:r>
      <w:r w:rsidR="00781C9C">
        <w:rPr>
          <w:rStyle w:val="apple-style-span"/>
          <w:bCs/>
          <w:sz w:val="24"/>
          <w:szCs w:val="24"/>
        </w:rPr>
        <w:t>tudio 2017</w:t>
      </w:r>
      <w:r w:rsidR="00D207CD" w:rsidRPr="00BB1D05">
        <w:rPr>
          <w:rStyle w:val="apple-style-span"/>
          <w:bCs/>
          <w:sz w:val="24"/>
          <w:szCs w:val="24"/>
        </w:rPr>
        <w:t>,</w:t>
      </w:r>
      <w:r w:rsidR="00D207CD">
        <w:rPr>
          <w:rStyle w:val="apple-style-span"/>
          <w:bCs/>
          <w:sz w:val="24"/>
          <w:szCs w:val="24"/>
        </w:rPr>
        <w:t xml:space="preserve"> </w:t>
      </w:r>
      <w:r w:rsidR="00D207CD" w:rsidRPr="00BB1D05">
        <w:rPr>
          <w:rStyle w:val="apple-style-span"/>
          <w:bCs/>
          <w:sz w:val="24"/>
          <w:szCs w:val="24"/>
        </w:rPr>
        <w:t>ASP.NET</w:t>
      </w:r>
      <w:r w:rsidRPr="00BB1D05">
        <w:rPr>
          <w:rStyle w:val="apple-style-span"/>
          <w:bCs/>
          <w:sz w:val="24"/>
          <w:szCs w:val="24"/>
        </w:rPr>
        <w:t xml:space="preserve"> 4.0,</w:t>
      </w:r>
      <w:r w:rsidR="00781C9C" w:rsidRPr="00781C9C">
        <w:rPr>
          <w:rStyle w:val="apple-style-span"/>
          <w:bCs/>
          <w:sz w:val="24"/>
          <w:szCs w:val="24"/>
        </w:rPr>
        <w:t xml:space="preserve"> </w:t>
      </w:r>
      <w:r w:rsidR="00781C9C">
        <w:rPr>
          <w:rStyle w:val="apple-style-span"/>
          <w:bCs/>
          <w:sz w:val="24"/>
          <w:szCs w:val="24"/>
        </w:rPr>
        <w:t xml:space="preserve">SQL Server 2017, </w:t>
      </w:r>
      <w:r w:rsidRPr="00BB1D05">
        <w:rPr>
          <w:rStyle w:val="apple-style-span"/>
          <w:bCs/>
          <w:sz w:val="24"/>
          <w:szCs w:val="24"/>
        </w:rPr>
        <w:t>IIS 7.5</w:t>
      </w:r>
      <w:r w:rsidR="00781C9C">
        <w:rPr>
          <w:rStyle w:val="apple-style-span"/>
          <w:bCs/>
          <w:sz w:val="24"/>
          <w:szCs w:val="24"/>
        </w:rPr>
        <w:t xml:space="preserve"> etc.</w:t>
      </w:r>
    </w:p>
    <w:p w:rsidR="00F867AE" w:rsidRDefault="00F867AE" w:rsidP="00F867AE">
      <w:pPr>
        <w:pBdr>
          <w:bottom w:val="double" w:sz="1" w:space="1" w:color="000000"/>
        </w:pBdr>
        <w:tabs>
          <w:tab w:val="right" w:pos="10224"/>
        </w:tabs>
        <w:jc w:val="both"/>
      </w:pPr>
    </w:p>
    <w:p w:rsidR="00F867AE" w:rsidRDefault="00F867AE" w:rsidP="00F867AE">
      <w:pPr>
        <w:ind w:right="684"/>
        <w:jc w:val="both"/>
        <w:rPr>
          <w:rStyle w:val="apple-style-span"/>
          <w:b/>
          <w:bCs/>
          <w:sz w:val="24"/>
          <w:szCs w:val="24"/>
        </w:rPr>
      </w:pPr>
    </w:p>
    <w:p w:rsidR="00F867AE" w:rsidRPr="00BB1D05" w:rsidRDefault="00D66770" w:rsidP="00F867AE">
      <w:pPr>
        <w:ind w:right="684"/>
        <w:jc w:val="both"/>
        <w:rPr>
          <w:rStyle w:val="apple-style-span"/>
          <w:sz w:val="24"/>
          <w:szCs w:val="24"/>
        </w:rPr>
      </w:pPr>
      <w:r>
        <w:rPr>
          <w:rStyle w:val="apple-style-span"/>
          <w:sz w:val="24"/>
          <w:szCs w:val="24"/>
        </w:rPr>
        <w:t>1</w:t>
      </w:r>
      <w:r w:rsidR="00F867AE">
        <w:rPr>
          <w:rStyle w:val="apple-style-span"/>
          <w:sz w:val="24"/>
          <w:szCs w:val="24"/>
        </w:rPr>
        <w:t xml:space="preserve">. </w:t>
      </w:r>
      <w:proofErr w:type="spellStart"/>
      <w:r w:rsidR="00F867AE">
        <w:rPr>
          <w:rStyle w:val="apple-style-span"/>
          <w:sz w:val="24"/>
          <w:szCs w:val="24"/>
        </w:rPr>
        <w:t>iWeb</w:t>
      </w:r>
      <w:proofErr w:type="spellEnd"/>
      <w:r w:rsidR="00F867AE">
        <w:rPr>
          <w:rStyle w:val="apple-style-span"/>
          <w:sz w:val="24"/>
          <w:szCs w:val="24"/>
        </w:rPr>
        <w:t xml:space="preserve"> Application</w:t>
      </w:r>
      <w:r w:rsidR="00F867AE" w:rsidRPr="00BB1D05">
        <w:rPr>
          <w:rStyle w:val="apple-style-span"/>
          <w:sz w:val="24"/>
          <w:szCs w:val="24"/>
        </w:rPr>
        <w:tab/>
      </w:r>
      <w:r w:rsidR="003306B0">
        <w:rPr>
          <w:rStyle w:val="apple-style-span"/>
          <w:sz w:val="24"/>
          <w:szCs w:val="24"/>
        </w:rPr>
        <w:tab/>
      </w:r>
      <w:r w:rsidR="003306B0">
        <w:rPr>
          <w:rStyle w:val="apple-style-span"/>
          <w:sz w:val="24"/>
          <w:szCs w:val="24"/>
        </w:rPr>
        <w:tab/>
      </w:r>
      <w:r w:rsidR="003306B0">
        <w:rPr>
          <w:rStyle w:val="apple-style-span"/>
          <w:sz w:val="24"/>
          <w:szCs w:val="24"/>
        </w:rPr>
        <w:tab/>
      </w:r>
      <w:r w:rsidR="003306B0">
        <w:rPr>
          <w:rStyle w:val="apple-style-span"/>
          <w:sz w:val="24"/>
          <w:szCs w:val="24"/>
        </w:rPr>
        <w:tab/>
      </w:r>
      <w:r w:rsidR="003306B0">
        <w:rPr>
          <w:rStyle w:val="apple-style-span"/>
          <w:sz w:val="24"/>
          <w:szCs w:val="24"/>
        </w:rPr>
        <w:tab/>
      </w:r>
      <w:r w:rsidR="003306B0">
        <w:rPr>
          <w:rStyle w:val="apple-style-span"/>
          <w:sz w:val="24"/>
          <w:szCs w:val="24"/>
        </w:rPr>
        <w:tab/>
      </w:r>
      <w:proofErr w:type="spellStart"/>
      <w:r w:rsidR="003306B0">
        <w:rPr>
          <w:b/>
          <w:color w:val="595959" w:themeColor="text1" w:themeTint="A6"/>
          <w:sz w:val="24"/>
          <w:szCs w:val="24"/>
        </w:rPr>
        <w:t>Synechron</w:t>
      </w:r>
      <w:proofErr w:type="spellEnd"/>
      <w:r w:rsidR="003306B0">
        <w:rPr>
          <w:b/>
          <w:color w:val="595959" w:themeColor="text1" w:themeTint="A6"/>
          <w:sz w:val="24"/>
          <w:szCs w:val="24"/>
        </w:rPr>
        <w:t xml:space="preserve"> Technologies</w:t>
      </w:r>
    </w:p>
    <w:p w:rsidR="00F867AE" w:rsidRPr="00BB1D05" w:rsidRDefault="00F867AE" w:rsidP="00F867AE">
      <w:pPr>
        <w:ind w:right="684"/>
        <w:jc w:val="both"/>
        <w:rPr>
          <w:rStyle w:val="apple-style-span"/>
          <w:b/>
          <w:sz w:val="24"/>
          <w:szCs w:val="24"/>
        </w:rPr>
      </w:pPr>
      <w:r w:rsidRPr="00BB1D05">
        <w:rPr>
          <w:rStyle w:val="apple-style-span"/>
          <w:b/>
          <w:sz w:val="24"/>
          <w:szCs w:val="24"/>
        </w:rPr>
        <w:t>Role: Associate Software</w:t>
      </w:r>
    </w:p>
    <w:p w:rsidR="00F867AE" w:rsidRDefault="00F867AE" w:rsidP="009B1369">
      <w:pPr>
        <w:ind w:right="-63"/>
        <w:jc w:val="both"/>
        <w:rPr>
          <w:rStyle w:val="apple-style-span"/>
          <w:sz w:val="24"/>
          <w:szCs w:val="24"/>
        </w:rPr>
      </w:pPr>
      <w:r w:rsidRPr="00BB1D05">
        <w:rPr>
          <w:rStyle w:val="apple-style-span"/>
          <w:b/>
          <w:sz w:val="24"/>
          <w:szCs w:val="24"/>
        </w:rPr>
        <w:t>Description:</w:t>
      </w:r>
      <w:r w:rsidRPr="00BB1D05">
        <w:rPr>
          <w:rStyle w:val="apple-style-span"/>
          <w:sz w:val="24"/>
          <w:szCs w:val="24"/>
        </w:rPr>
        <w:t xml:space="preserve"> </w:t>
      </w:r>
      <w:proofErr w:type="spellStart"/>
      <w:r w:rsidRPr="00914A64">
        <w:rPr>
          <w:rStyle w:val="apple-style-span"/>
          <w:sz w:val="24"/>
          <w:szCs w:val="24"/>
        </w:rPr>
        <w:t>iWeb</w:t>
      </w:r>
      <w:proofErr w:type="spellEnd"/>
      <w:r w:rsidRPr="00914A64">
        <w:rPr>
          <w:rStyle w:val="apple-style-span"/>
          <w:sz w:val="24"/>
          <w:szCs w:val="24"/>
        </w:rPr>
        <w:t xml:space="preserve"> - Application is the project of prominent Mobile insurance provider of US, which provide insurance, cover to the Mobile handset of companies. This project covers whole process of Claim Filing and Tracking Like - File Ne</w:t>
      </w:r>
      <w:bookmarkStart w:id="0" w:name="_GoBack"/>
      <w:bookmarkEnd w:id="0"/>
      <w:r w:rsidRPr="00914A64">
        <w:rPr>
          <w:rStyle w:val="apple-style-span"/>
          <w:sz w:val="24"/>
          <w:szCs w:val="24"/>
        </w:rPr>
        <w:t>w Claim, Resume Claim, Track Claim, Track Return, and Same Day Repair Flow etc. This covers all the fraud handling scenarios, Live Agent Chat, Replacement of devices and many more scenarios</w:t>
      </w:r>
    </w:p>
    <w:p w:rsidR="00F867AE" w:rsidRPr="00BB1D05" w:rsidRDefault="00F867AE" w:rsidP="00F867AE">
      <w:pPr>
        <w:ind w:right="684"/>
        <w:jc w:val="both"/>
        <w:rPr>
          <w:rStyle w:val="apple-style-span"/>
          <w:bCs/>
          <w:sz w:val="24"/>
          <w:szCs w:val="24"/>
        </w:rPr>
      </w:pPr>
      <w:r w:rsidRPr="00BB1D05">
        <w:rPr>
          <w:rStyle w:val="apple-style-span"/>
          <w:b/>
          <w:bCs/>
          <w:sz w:val="24"/>
          <w:szCs w:val="24"/>
        </w:rPr>
        <w:t xml:space="preserve">Environment: </w:t>
      </w:r>
      <w:r w:rsidR="009F4360" w:rsidRPr="009F4360">
        <w:rPr>
          <w:rStyle w:val="apple-style-span"/>
          <w:bCs/>
          <w:sz w:val="24"/>
          <w:szCs w:val="24"/>
        </w:rPr>
        <w:t>Angular2, ASP.NET MVC 6, HTML5</w:t>
      </w:r>
      <w:proofErr w:type="gramStart"/>
      <w:r w:rsidR="009F4360" w:rsidRPr="009F4360">
        <w:rPr>
          <w:rStyle w:val="apple-style-span"/>
          <w:bCs/>
          <w:sz w:val="24"/>
          <w:szCs w:val="24"/>
        </w:rPr>
        <w:t>,Visual</w:t>
      </w:r>
      <w:proofErr w:type="gramEnd"/>
      <w:r w:rsidR="009F4360" w:rsidRPr="009F4360">
        <w:rPr>
          <w:rStyle w:val="apple-style-span"/>
          <w:bCs/>
          <w:sz w:val="24"/>
          <w:szCs w:val="24"/>
        </w:rPr>
        <w:t xml:space="preserve"> Studio 2017, </w:t>
      </w:r>
      <w:proofErr w:type="spellStart"/>
      <w:r w:rsidR="009F4360" w:rsidRPr="009F4360">
        <w:rPr>
          <w:rStyle w:val="apple-style-span"/>
          <w:bCs/>
          <w:sz w:val="24"/>
          <w:szCs w:val="24"/>
        </w:rPr>
        <w:t>TypeScript</w:t>
      </w:r>
      <w:proofErr w:type="spellEnd"/>
      <w:r w:rsidR="009F4360" w:rsidRPr="009F4360">
        <w:rPr>
          <w:rStyle w:val="apple-style-span"/>
          <w:bCs/>
          <w:sz w:val="24"/>
          <w:szCs w:val="24"/>
        </w:rPr>
        <w:t>, Web API 2, Entity Fra</w:t>
      </w:r>
      <w:r w:rsidR="009F4360">
        <w:rPr>
          <w:rStyle w:val="apple-style-span"/>
          <w:bCs/>
          <w:sz w:val="24"/>
          <w:szCs w:val="24"/>
        </w:rPr>
        <w:t>mework, SQL Server 2016  R2</w:t>
      </w:r>
      <w:r w:rsidRPr="00BB1D05">
        <w:rPr>
          <w:rStyle w:val="apple-style-span"/>
          <w:bCs/>
          <w:sz w:val="24"/>
          <w:szCs w:val="24"/>
        </w:rPr>
        <w:t>,</w:t>
      </w:r>
      <w:r w:rsidR="009F4360">
        <w:rPr>
          <w:rStyle w:val="apple-style-span"/>
          <w:bCs/>
          <w:sz w:val="24"/>
          <w:szCs w:val="24"/>
        </w:rPr>
        <w:t xml:space="preserve"> etc.</w:t>
      </w:r>
    </w:p>
    <w:p w:rsidR="00F867AE" w:rsidRDefault="00F867AE" w:rsidP="00F867AE">
      <w:pPr>
        <w:pBdr>
          <w:bottom w:val="double" w:sz="1" w:space="1" w:color="000000"/>
        </w:pBdr>
        <w:tabs>
          <w:tab w:val="right" w:pos="10224"/>
        </w:tabs>
        <w:jc w:val="both"/>
      </w:pPr>
    </w:p>
    <w:p w:rsidR="00F867AE" w:rsidRDefault="00F867AE" w:rsidP="00F867AE">
      <w:pPr>
        <w:ind w:right="684"/>
        <w:jc w:val="both"/>
        <w:rPr>
          <w:rStyle w:val="apple-style-span"/>
          <w:sz w:val="24"/>
          <w:szCs w:val="24"/>
        </w:rPr>
      </w:pPr>
    </w:p>
    <w:p w:rsidR="00F867AE" w:rsidRPr="00BB1D05" w:rsidRDefault="00D66770" w:rsidP="00F867AE">
      <w:pPr>
        <w:ind w:right="684"/>
        <w:jc w:val="both"/>
        <w:rPr>
          <w:rStyle w:val="apple-style-span"/>
          <w:sz w:val="24"/>
          <w:szCs w:val="24"/>
        </w:rPr>
      </w:pPr>
      <w:r>
        <w:rPr>
          <w:rStyle w:val="apple-style-span"/>
          <w:sz w:val="24"/>
          <w:szCs w:val="24"/>
        </w:rPr>
        <w:t>2</w:t>
      </w:r>
      <w:r w:rsidR="00F867AE" w:rsidRPr="00BB1D05">
        <w:rPr>
          <w:rStyle w:val="apple-style-span"/>
          <w:sz w:val="24"/>
          <w:szCs w:val="24"/>
        </w:rPr>
        <w:t>. OSN TV</w:t>
      </w:r>
      <w:r w:rsidR="00F867AE" w:rsidRPr="00BB1D05">
        <w:rPr>
          <w:rStyle w:val="apple-style-span"/>
          <w:sz w:val="24"/>
          <w:szCs w:val="24"/>
        </w:rPr>
        <w:tab/>
      </w:r>
    </w:p>
    <w:p w:rsidR="00F867AE" w:rsidRPr="00BB1D05" w:rsidRDefault="00F867AE" w:rsidP="00F867AE">
      <w:pPr>
        <w:ind w:right="684"/>
        <w:jc w:val="both"/>
        <w:rPr>
          <w:rStyle w:val="apple-style-span"/>
          <w:b/>
          <w:sz w:val="24"/>
          <w:szCs w:val="24"/>
        </w:rPr>
      </w:pPr>
      <w:r w:rsidRPr="00BB1D05">
        <w:rPr>
          <w:rStyle w:val="apple-style-span"/>
          <w:b/>
          <w:sz w:val="24"/>
          <w:szCs w:val="24"/>
        </w:rPr>
        <w:t>Role:  Associate Software</w:t>
      </w:r>
    </w:p>
    <w:p w:rsidR="00F867AE" w:rsidRPr="00BB1D05" w:rsidRDefault="00F867AE" w:rsidP="009B1369">
      <w:pPr>
        <w:ind w:right="-63"/>
        <w:jc w:val="both"/>
        <w:rPr>
          <w:rStyle w:val="apple-style-span"/>
          <w:bCs/>
          <w:sz w:val="24"/>
          <w:szCs w:val="24"/>
        </w:rPr>
      </w:pPr>
      <w:r w:rsidRPr="00BB1D05">
        <w:rPr>
          <w:rStyle w:val="apple-style-span"/>
          <w:b/>
          <w:sz w:val="24"/>
          <w:szCs w:val="24"/>
        </w:rPr>
        <w:t>Description:</w:t>
      </w:r>
      <w:r w:rsidR="00343FEE">
        <w:rPr>
          <w:rStyle w:val="apple-style-span"/>
          <w:b/>
          <w:sz w:val="24"/>
          <w:szCs w:val="24"/>
        </w:rPr>
        <w:t xml:space="preserve"> </w:t>
      </w:r>
      <w:r w:rsidRPr="00BB1D05">
        <w:rPr>
          <w:rStyle w:val="apple-style-span"/>
          <w:bCs/>
          <w:sz w:val="24"/>
          <w:szCs w:val="24"/>
        </w:rPr>
        <w:t xml:space="preserve">Orbit Showtime Network (OSN) is a Dubai-based direct-broadcast satellite provider serving the Middle East and North Africa (MENA). It offers popular entertainment content such as movies, sporting events and various TV shows from major networks. OSN introduced several technologies and services in the Middle East market. OSN offers up to 156 channels including 69 HD channels and two on-demand channels. It is multilingual site. </w:t>
      </w:r>
    </w:p>
    <w:p w:rsidR="00F867AE" w:rsidRPr="00C42FF9" w:rsidRDefault="00F867AE" w:rsidP="00C42FF9">
      <w:pPr>
        <w:ind w:right="684"/>
        <w:jc w:val="both"/>
        <w:rPr>
          <w:bCs/>
          <w:sz w:val="24"/>
          <w:szCs w:val="24"/>
        </w:rPr>
      </w:pPr>
      <w:r w:rsidRPr="00BB1D05">
        <w:rPr>
          <w:rStyle w:val="apple-style-span"/>
          <w:b/>
          <w:bCs/>
          <w:sz w:val="24"/>
          <w:szCs w:val="24"/>
        </w:rPr>
        <w:t xml:space="preserve">Environment: </w:t>
      </w:r>
      <w:r>
        <w:rPr>
          <w:rStyle w:val="apple-style-span"/>
          <w:bCs/>
          <w:sz w:val="24"/>
          <w:szCs w:val="24"/>
        </w:rPr>
        <w:t>SQL Server 2012</w:t>
      </w:r>
      <w:r w:rsidR="00AC0E07">
        <w:rPr>
          <w:rStyle w:val="apple-style-span"/>
          <w:bCs/>
          <w:sz w:val="24"/>
          <w:szCs w:val="24"/>
        </w:rPr>
        <w:t xml:space="preserve"> R2, VS2015</w:t>
      </w:r>
      <w:r w:rsidRPr="00BB1D05">
        <w:rPr>
          <w:rStyle w:val="apple-style-span"/>
          <w:bCs/>
          <w:sz w:val="24"/>
          <w:szCs w:val="24"/>
        </w:rPr>
        <w:t xml:space="preserve">, C#, </w:t>
      </w:r>
      <w:proofErr w:type="spellStart"/>
      <w:r w:rsidRPr="00BB1D05">
        <w:rPr>
          <w:rStyle w:val="apple-style-span"/>
          <w:bCs/>
          <w:sz w:val="24"/>
          <w:szCs w:val="24"/>
        </w:rPr>
        <w:t>Kentico</w:t>
      </w:r>
      <w:proofErr w:type="spellEnd"/>
      <w:r w:rsidRPr="00BB1D05">
        <w:rPr>
          <w:rStyle w:val="apple-style-span"/>
          <w:bCs/>
          <w:sz w:val="24"/>
          <w:szCs w:val="24"/>
        </w:rPr>
        <w:t xml:space="preserve"> CMS 8.2, ASP.NET 4.0</w:t>
      </w:r>
      <w:proofErr w:type="gramStart"/>
      <w:r w:rsidRPr="00BB1D05">
        <w:rPr>
          <w:rStyle w:val="apple-style-span"/>
          <w:bCs/>
          <w:sz w:val="24"/>
          <w:szCs w:val="24"/>
        </w:rPr>
        <w:t>,IIS</w:t>
      </w:r>
      <w:proofErr w:type="gramEnd"/>
      <w:r w:rsidRPr="00BB1D05">
        <w:rPr>
          <w:rStyle w:val="apple-style-span"/>
          <w:bCs/>
          <w:sz w:val="24"/>
          <w:szCs w:val="24"/>
        </w:rPr>
        <w:t xml:space="preserve"> 7.</w:t>
      </w:r>
      <w:r w:rsidR="00AC0E07">
        <w:rPr>
          <w:rStyle w:val="apple-style-span"/>
          <w:bCs/>
          <w:sz w:val="24"/>
          <w:szCs w:val="24"/>
        </w:rPr>
        <w:t>0</w:t>
      </w:r>
    </w:p>
    <w:p w:rsidR="00F867AE" w:rsidRDefault="00F867AE" w:rsidP="00F867AE">
      <w:pPr>
        <w:pBdr>
          <w:bottom w:val="double" w:sz="1" w:space="1" w:color="000000"/>
        </w:pBdr>
        <w:tabs>
          <w:tab w:val="right" w:pos="10224"/>
        </w:tabs>
        <w:jc w:val="both"/>
      </w:pPr>
    </w:p>
    <w:p w:rsidR="00C42FF9" w:rsidRDefault="00C42FF9" w:rsidP="00F867AE">
      <w:pPr>
        <w:ind w:right="684"/>
        <w:jc w:val="both"/>
        <w:rPr>
          <w:rStyle w:val="apple-style-span"/>
          <w:sz w:val="24"/>
          <w:szCs w:val="24"/>
        </w:rPr>
      </w:pPr>
    </w:p>
    <w:p w:rsidR="00F867AE" w:rsidRPr="00BB1D05" w:rsidRDefault="00D66770" w:rsidP="00F867AE">
      <w:pPr>
        <w:ind w:right="684"/>
        <w:jc w:val="both"/>
        <w:rPr>
          <w:rStyle w:val="apple-style-span"/>
          <w:sz w:val="24"/>
          <w:szCs w:val="24"/>
        </w:rPr>
      </w:pPr>
      <w:r>
        <w:rPr>
          <w:rStyle w:val="apple-style-span"/>
          <w:sz w:val="24"/>
          <w:szCs w:val="24"/>
        </w:rPr>
        <w:t>3</w:t>
      </w:r>
      <w:r w:rsidR="00F867AE">
        <w:rPr>
          <w:rStyle w:val="apple-style-span"/>
          <w:sz w:val="24"/>
          <w:szCs w:val="24"/>
        </w:rPr>
        <w:t>.</w:t>
      </w:r>
      <w:r w:rsidR="00F867AE" w:rsidRPr="00BB1D05">
        <w:rPr>
          <w:rStyle w:val="apple-style-span"/>
          <w:sz w:val="24"/>
          <w:szCs w:val="24"/>
        </w:rPr>
        <w:t xml:space="preserve"> </w:t>
      </w:r>
      <w:proofErr w:type="spellStart"/>
      <w:r w:rsidR="00F867AE" w:rsidRPr="00BB1D05">
        <w:rPr>
          <w:rStyle w:val="apple-style-span"/>
          <w:sz w:val="24"/>
          <w:szCs w:val="24"/>
        </w:rPr>
        <w:t>Tullow</w:t>
      </w:r>
      <w:proofErr w:type="spellEnd"/>
      <w:r w:rsidR="00F867AE" w:rsidRPr="00BB1D05">
        <w:rPr>
          <w:rStyle w:val="apple-style-span"/>
          <w:sz w:val="24"/>
          <w:szCs w:val="24"/>
        </w:rPr>
        <w:t xml:space="preserve"> Oil </w:t>
      </w:r>
      <w:r w:rsidR="00F867AE" w:rsidRPr="00BB1D05">
        <w:rPr>
          <w:rStyle w:val="apple-style-span"/>
          <w:sz w:val="24"/>
          <w:szCs w:val="24"/>
        </w:rPr>
        <w:tab/>
      </w:r>
    </w:p>
    <w:p w:rsidR="00F867AE" w:rsidRPr="00BB1D05" w:rsidRDefault="00F867AE" w:rsidP="00151EB6">
      <w:pPr>
        <w:tabs>
          <w:tab w:val="left" w:pos="9720"/>
        </w:tabs>
        <w:ind w:right="684"/>
        <w:jc w:val="both"/>
        <w:rPr>
          <w:rStyle w:val="apple-style-span"/>
          <w:b/>
          <w:sz w:val="24"/>
          <w:szCs w:val="24"/>
        </w:rPr>
      </w:pPr>
      <w:r w:rsidRPr="00BB1D05">
        <w:rPr>
          <w:rStyle w:val="apple-style-span"/>
          <w:b/>
          <w:sz w:val="24"/>
          <w:szCs w:val="24"/>
        </w:rPr>
        <w:t>Role:  Junior Developer</w:t>
      </w:r>
    </w:p>
    <w:p w:rsidR="00F867AE" w:rsidRPr="00BB1D05" w:rsidRDefault="00F867AE" w:rsidP="00D207CD">
      <w:pPr>
        <w:ind w:right="-63"/>
        <w:jc w:val="both"/>
        <w:rPr>
          <w:rStyle w:val="apple-style-span"/>
          <w:sz w:val="24"/>
          <w:szCs w:val="24"/>
        </w:rPr>
      </w:pPr>
      <w:r w:rsidRPr="00BB1D05">
        <w:rPr>
          <w:rStyle w:val="apple-style-span"/>
          <w:b/>
          <w:sz w:val="24"/>
          <w:szCs w:val="24"/>
        </w:rPr>
        <w:t>Description:</w:t>
      </w:r>
      <w:r w:rsidRPr="00BB1D05">
        <w:rPr>
          <w:rStyle w:val="apple-style-span"/>
          <w:sz w:val="24"/>
          <w:szCs w:val="24"/>
        </w:rPr>
        <w:t xml:space="preserve"> </w:t>
      </w:r>
      <w:proofErr w:type="spellStart"/>
      <w:r w:rsidRPr="00BB1D05">
        <w:rPr>
          <w:rStyle w:val="apple-style-span"/>
          <w:sz w:val="24"/>
          <w:szCs w:val="24"/>
        </w:rPr>
        <w:t>Tullow</w:t>
      </w:r>
      <w:proofErr w:type="spellEnd"/>
      <w:r w:rsidRPr="00BB1D05">
        <w:rPr>
          <w:rStyle w:val="apple-style-span"/>
          <w:sz w:val="24"/>
          <w:szCs w:val="24"/>
        </w:rPr>
        <w:t xml:space="preserve"> Oil is a multinational oil and gas exploration company founded in </w:t>
      </w:r>
      <w:proofErr w:type="spellStart"/>
      <w:r w:rsidRPr="00BB1D05">
        <w:rPr>
          <w:rStyle w:val="apple-style-span"/>
          <w:sz w:val="24"/>
          <w:szCs w:val="24"/>
        </w:rPr>
        <w:t>Tullow</w:t>
      </w:r>
      <w:proofErr w:type="spellEnd"/>
      <w:r w:rsidRPr="00BB1D05">
        <w:rPr>
          <w:rStyle w:val="apple-style-span"/>
          <w:sz w:val="24"/>
          <w:szCs w:val="24"/>
        </w:rPr>
        <w:t xml:space="preserve">, Ireland with its headquarters in London, United Kingdom. This is a corporate website which gives the information about the oil industry, its operations, investors &amp; suppliers. It also provides the information about the career opportunities in the </w:t>
      </w:r>
      <w:proofErr w:type="spellStart"/>
      <w:r w:rsidRPr="00BB1D05">
        <w:rPr>
          <w:rStyle w:val="apple-style-span"/>
          <w:sz w:val="24"/>
          <w:szCs w:val="24"/>
        </w:rPr>
        <w:t>Tullow</w:t>
      </w:r>
      <w:proofErr w:type="spellEnd"/>
      <w:r w:rsidRPr="00BB1D05">
        <w:rPr>
          <w:rStyle w:val="apple-style-span"/>
          <w:sz w:val="24"/>
          <w:szCs w:val="24"/>
        </w:rPr>
        <w:t xml:space="preserve"> Oil &amp; also provides forms to apply for particular role in the industry. </w:t>
      </w:r>
    </w:p>
    <w:p w:rsidR="00F867AE" w:rsidRDefault="00F867AE" w:rsidP="00151EB6">
      <w:pPr>
        <w:ind w:right="27"/>
        <w:jc w:val="both"/>
      </w:pPr>
      <w:r w:rsidRPr="00BB1D05">
        <w:rPr>
          <w:rStyle w:val="apple-style-span"/>
          <w:b/>
          <w:bCs/>
          <w:sz w:val="24"/>
          <w:szCs w:val="24"/>
        </w:rPr>
        <w:t xml:space="preserve">Environment: </w:t>
      </w:r>
      <w:r w:rsidR="00AF6FC0">
        <w:rPr>
          <w:rStyle w:val="apple-style-span"/>
          <w:bCs/>
          <w:sz w:val="24"/>
          <w:szCs w:val="24"/>
        </w:rPr>
        <w:t>SQL Server 2010</w:t>
      </w:r>
      <w:r w:rsidRPr="00BB1D05">
        <w:rPr>
          <w:rStyle w:val="apple-style-span"/>
          <w:bCs/>
          <w:sz w:val="24"/>
          <w:szCs w:val="24"/>
        </w:rPr>
        <w:t xml:space="preserve"> R2, VS2013, C#, </w:t>
      </w:r>
      <w:proofErr w:type="spellStart"/>
      <w:r w:rsidRPr="00BB1D05">
        <w:rPr>
          <w:rStyle w:val="apple-style-span"/>
          <w:bCs/>
          <w:sz w:val="24"/>
          <w:szCs w:val="24"/>
        </w:rPr>
        <w:t>Sitefinity</w:t>
      </w:r>
      <w:proofErr w:type="spellEnd"/>
      <w:r w:rsidRPr="00BB1D05">
        <w:rPr>
          <w:rStyle w:val="apple-style-span"/>
          <w:bCs/>
          <w:sz w:val="24"/>
          <w:szCs w:val="24"/>
        </w:rPr>
        <w:t xml:space="preserve"> CMS 7.0, MVC 4.0</w:t>
      </w:r>
      <w:proofErr w:type="gramStart"/>
      <w:r w:rsidRPr="00BB1D05">
        <w:rPr>
          <w:rStyle w:val="apple-style-span"/>
          <w:bCs/>
          <w:sz w:val="24"/>
          <w:szCs w:val="24"/>
        </w:rPr>
        <w:t>,IIS</w:t>
      </w:r>
      <w:proofErr w:type="gramEnd"/>
      <w:r w:rsidRPr="00BB1D05">
        <w:rPr>
          <w:rStyle w:val="apple-style-span"/>
          <w:bCs/>
          <w:sz w:val="24"/>
          <w:szCs w:val="24"/>
        </w:rPr>
        <w:t xml:space="preserve"> 7.5</w:t>
      </w:r>
    </w:p>
    <w:p w:rsidR="00A40FDC" w:rsidRDefault="00A40FDC" w:rsidP="00115EF0">
      <w:pPr>
        <w:ind w:right="684"/>
        <w:jc w:val="both"/>
        <w:rPr>
          <w:rStyle w:val="apple-style-span"/>
          <w:sz w:val="24"/>
          <w:szCs w:val="24"/>
        </w:rPr>
      </w:pPr>
    </w:p>
    <w:p w:rsidR="00115EF0" w:rsidRDefault="00115EF0" w:rsidP="00115EF0">
      <w:pPr>
        <w:pBdr>
          <w:bottom w:val="single" w:sz="4" w:space="1" w:color="auto"/>
        </w:pBdr>
        <w:shd w:val="clear" w:color="auto" w:fill="D9D9D9"/>
        <w:jc w:val="both"/>
        <w:rPr>
          <w:b/>
        </w:rPr>
      </w:pPr>
      <w:r w:rsidRPr="0060544A">
        <w:rPr>
          <w:b/>
          <w:sz w:val="24"/>
          <w:szCs w:val="24"/>
        </w:rPr>
        <w:t>Responsibilities</w:t>
      </w:r>
      <w:r>
        <w:rPr>
          <w:b/>
          <w:sz w:val="24"/>
          <w:szCs w:val="24"/>
        </w:rPr>
        <w:t>:</w:t>
      </w:r>
    </w:p>
    <w:p w:rsidR="00115EF0" w:rsidRDefault="00115EF0" w:rsidP="00115EF0">
      <w:pPr>
        <w:ind w:right="684"/>
        <w:jc w:val="both"/>
        <w:rPr>
          <w:rStyle w:val="apple-style-span"/>
          <w:sz w:val="24"/>
          <w:szCs w:val="24"/>
        </w:rPr>
      </w:pPr>
    </w:p>
    <w:p w:rsidR="00115EF0" w:rsidRPr="0060544A" w:rsidRDefault="00115EF0" w:rsidP="00115EF0">
      <w:pPr>
        <w:pStyle w:val="ListParagraph"/>
        <w:numPr>
          <w:ilvl w:val="0"/>
          <w:numId w:val="16"/>
        </w:numPr>
        <w:ind w:right="684"/>
        <w:jc w:val="both"/>
        <w:rPr>
          <w:rStyle w:val="apple-style-span"/>
          <w:sz w:val="24"/>
          <w:szCs w:val="24"/>
        </w:rPr>
      </w:pPr>
      <w:r w:rsidRPr="0060544A">
        <w:rPr>
          <w:rStyle w:val="apple-style-span"/>
          <w:sz w:val="24"/>
          <w:szCs w:val="24"/>
        </w:rPr>
        <w:t>Proficient in coding and developing the new program</w:t>
      </w:r>
      <w:r w:rsidR="00070EFA">
        <w:rPr>
          <w:rStyle w:val="apple-style-span"/>
          <w:sz w:val="24"/>
          <w:szCs w:val="24"/>
        </w:rPr>
        <w:t>.</w:t>
      </w:r>
    </w:p>
    <w:p w:rsidR="00115EF0" w:rsidRPr="0060544A" w:rsidRDefault="00115EF0" w:rsidP="00115EF0">
      <w:pPr>
        <w:pStyle w:val="ListParagraph"/>
        <w:numPr>
          <w:ilvl w:val="0"/>
          <w:numId w:val="16"/>
        </w:numPr>
        <w:ind w:right="684"/>
        <w:jc w:val="both"/>
        <w:rPr>
          <w:rStyle w:val="apple-style-span"/>
          <w:sz w:val="24"/>
          <w:szCs w:val="24"/>
        </w:rPr>
      </w:pPr>
      <w:r w:rsidRPr="0060544A">
        <w:rPr>
          <w:rStyle w:val="apple-style-span"/>
          <w:sz w:val="24"/>
          <w:szCs w:val="24"/>
        </w:rPr>
        <w:t>Involved in all phases of</w:t>
      </w:r>
      <w:r w:rsidR="009544CD">
        <w:rPr>
          <w:rStyle w:val="apple-style-span"/>
          <w:sz w:val="24"/>
          <w:szCs w:val="24"/>
        </w:rPr>
        <w:t xml:space="preserve"> </w:t>
      </w:r>
      <w:r w:rsidRPr="0060544A">
        <w:rPr>
          <w:rStyle w:val="apple-style-span"/>
          <w:sz w:val="24"/>
          <w:szCs w:val="24"/>
        </w:rPr>
        <w:t>the life cycle of the project including</w:t>
      </w:r>
      <w:r w:rsidR="00070EFA">
        <w:rPr>
          <w:rStyle w:val="apple-style-span"/>
          <w:sz w:val="24"/>
          <w:szCs w:val="24"/>
        </w:rPr>
        <w:t>.</w:t>
      </w:r>
    </w:p>
    <w:p w:rsidR="00115EF0" w:rsidRPr="0060544A" w:rsidRDefault="00115EF0" w:rsidP="00115EF0">
      <w:pPr>
        <w:pStyle w:val="ListParagraph"/>
        <w:numPr>
          <w:ilvl w:val="0"/>
          <w:numId w:val="16"/>
        </w:numPr>
        <w:ind w:right="684"/>
        <w:jc w:val="both"/>
        <w:rPr>
          <w:rStyle w:val="apple-style-span"/>
          <w:sz w:val="24"/>
          <w:szCs w:val="24"/>
        </w:rPr>
      </w:pPr>
      <w:r w:rsidRPr="0060544A">
        <w:rPr>
          <w:rStyle w:val="apple-style-span"/>
          <w:sz w:val="24"/>
          <w:szCs w:val="24"/>
        </w:rPr>
        <w:t>Requirement study, design, development, and deployment.</w:t>
      </w:r>
    </w:p>
    <w:p w:rsidR="00115EF0" w:rsidRPr="0060544A" w:rsidRDefault="00115EF0" w:rsidP="00115EF0">
      <w:pPr>
        <w:pStyle w:val="ListParagraph"/>
        <w:numPr>
          <w:ilvl w:val="0"/>
          <w:numId w:val="16"/>
        </w:numPr>
        <w:ind w:right="684"/>
        <w:jc w:val="both"/>
        <w:rPr>
          <w:rStyle w:val="apple-style-span"/>
          <w:sz w:val="24"/>
          <w:szCs w:val="24"/>
        </w:rPr>
      </w:pPr>
      <w:r w:rsidRPr="0060544A">
        <w:rPr>
          <w:rStyle w:val="apple-style-span"/>
          <w:sz w:val="24"/>
          <w:szCs w:val="24"/>
        </w:rPr>
        <w:t>Involved in Arch</w:t>
      </w:r>
      <w:r w:rsidR="009544CD">
        <w:rPr>
          <w:rStyle w:val="apple-style-span"/>
          <w:sz w:val="24"/>
          <w:szCs w:val="24"/>
        </w:rPr>
        <w:t>itecture Designing of a web- ba</w:t>
      </w:r>
      <w:r w:rsidRPr="0060544A">
        <w:rPr>
          <w:rStyle w:val="apple-style-span"/>
          <w:sz w:val="24"/>
          <w:szCs w:val="24"/>
        </w:rPr>
        <w:t>sed solution</w:t>
      </w:r>
      <w:r w:rsidR="00070EFA">
        <w:rPr>
          <w:rStyle w:val="apple-style-span"/>
          <w:sz w:val="24"/>
          <w:szCs w:val="24"/>
        </w:rPr>
        <w:t>.</w:t>
      </w:r>
    </w:p>
    <w:p w:rsidR="00115EF0" w:rsidRPr="0060544A" w:rsidRDefault="00115EF0" w:rsidP="00115EF0">
      <w:pPr>
        <w:pStyle w:val="ListParagraph"/>
        <w:numPr>
          <w:ilvl w:val="0"/>
          <w:numId w:val="16"/>
        </w:numPr>
        <w:ind w:right="684"/>
        <w:jc w:val="both"/>
        <w:rPr>
          <w:rStyle w:val="apple-style-span"/>
          <w:sz w:val="24"/>
          <w:szCs w:val="24"/>
        </w:rPr>
      </w:pPr>
      <w:r w:rsidRPr="0060544A">
        <w:rPr>
          <w:rStyle w:val="apple-style-span"/>
          <w:sz w:val="24"/>
          <w:szCs w:val="24"/>
        </w:rPr>
        <w:t>Involved in developing server side coding using .NET on MVC framework.</w:t>
      </w:r>
    </w:p>
    <w:p w:rsidR="00115EF0" w:rsidRPr="0060544A" w:rsidRDefault="00115EF0" w:rsidP="00115EF0">
      <w:pPr>
        <w:pStyle w:val="ListParagraph"/>
        <w:numPr>
          <w:ilvl w:val="0"/>
          <w:numId w:val="16"/>
        </w:numPr>
        <w:ind w:right="684"/>
        <w:jc w:val="both"/>
        <w:rPr>
          <w:rStyle w:val="apple-style-span"/>
          <w:sz w:val="24"/>
          <w:szCs w:val="24"/>
        </w:rPr>
      </w:pPr>
      <w:r w:rsidRPr="0060544A">
        <w:rPr>
          <w:rStyle w:val="apple-style-span"/>
          <w:sz w:val="24"/>
          <w:szCs w:val="24"/>
        </w:rPr>
        <w:t>Involved in developi</w:t>
      </w:r>
      <w:r>
        <w:rPr>
          <w:rStyle w:val="apple-style-span"/>
          <w:sz w:val="24"/>
          <w:szCs w:val="24"/>
        </w:rPr>
        <w:t>ng Client Side code using Angula</w:t>
      </w:r>
      <w:r w:rsidRPr="0060544A">
        <w:rPr>
          <w:rStyle w:val="apple-style-span"/>
          <w:sz w:val="24"/>
          <w:szCs w:val="24"/>
        </w:rPr>
        <w:t xml:space="preserve">r </w:t>
      </w:r>
      <w:r>
        <w:rPr>
          <w:rStyle w:val="apple-style-span"/>
          <w:sz w:val="24"/>
          <w:szCs w:val="24"/>
        </w:rPr>
        <w:t>2</w:t>
      </w:r>
      <w:r w:rsidRPr="0060544A">
        <w:rPr>
          <w:rStyle w:val="apple-style-span"/>
          <w:sz w:val="24"/>
          <w:szCs w:val="24"/>
        </w:rPr>
        <w:t>.</w:t>
      </w:r>
    </w:p>
    <w:p w:rsidR="009544CD" w:rsidRPr="009544CD" w:rsidRDefault="009544CD" w:rsidP="00D207CD">
      <w:pPr>
        <w:pStyle w:val="ListParagraph"/>
        <w:numPr>
          <w:ilvl w:val="0"/>
          <w:numId w:val="16"/>
        </w:numPr>
        <w:ind w:right="27"/>
        <w:jc w:val="both"/>
        <w:rPr>
          <w:rStyle w:val="apple-style-span"/>
          <w:sz w:val="24"/>
          <w:szCs w:val="24"/>
        </w:rPr>
      </w:pPr>
      <w:r w:rsidRPr="009544CD">
        <w:rPr>
          <w:rStyle w:val="apple-style-span"/>
          <w:sz w:val="24"/>
          <w:szCs w:val="24"/>
        </w:rPr>
        <w:t>Provide full lifecycle support to clients</w:t>
      </w:r>
      <w:r>
        <w:rPr>
          <w:rStyle w:val="apple-style-span"/>
          <w:sz w:val="24"/>
          <w:szCs w:val="24"/>
        </w:rPr>
        <w:t xml:space="preserve"> </w:t>
      </w:r>
      <w:r w:rsidRPr="009544CD">
        <w:rPr>
          <w:rStyle w:val="apple-style-span"/>
          <w:sz w:val="24"/>
          <w:szCs w:val="24"/>
        </w:rPr>
        <w:t>from initial client interaction and requirements</w:t>
      </w:r>
      <w:r w:rsidR="00070EFA">
        <w:rPr>
          <w:rStyle w:val="apple-style-span"/>
          <w:sz w:val="24"/>
          <w:szCs w:val="24"/>
        </w:rPr>
        <w:t>.</w:t>
      </w:r>
    </w:p>
    <w:p w:rsidR="009544CD" w:rsidRPr="009544CD" w:rsidRDefault="009544CD" w:rsidP="009544CD">
      <w:pPr>
        <w:pStyle w:val="ListParagraph"/>
        <w:numPr>
          <w:ilvl w:val="0"/>
          <w:numId w:val="16"/>
        </w:numPr>
        <w:ind w:right="684"/>
        <w:jc w:val="both"/>
        <w:rPr>
          <w:rStyle w:val="apple-style-span"/>
          <w:sz w:val="24"/>
          <w:szCs w:val="24"/>
        </w:rPr>
      </w:pPr>
      <w:r w:rsidRPr="009544CD">
        <w:rPr>
          <w:rStyle w:val="apple-style-span"/>
          <w:sz w:val="24"/>
          <w:szCs w:val="24"/>
        </w:rPr>
        <w:t>Analysis through design, coding, testing, debugging, implementation and integration.</w:t>
      </w:r>
    </w:p>
    <w:p w:rsidR="009544CD" w:rsidRPr="009544CD" w:rsidRDefault="009544CD" w:rsidP="009544CD">
      <w:pPr>
        <w:pStyle w:val="ListParagraph"/>
        <w:numPr>
          <w:ilvl w:val="0"/>
          <w:numId w:val="16"/>
        </w:numPr>
        <w:ind w:right="684"/>
        <w:jc w:val="both"/>
        <w:rPr>
          <w:rStyle w:val="apple-style-span"/>
          <w:sz w:val="24"/>
          <w:szCs w:val="24"/>
        </w:rPr>
      </w:pPr>
      <w:r w:rsidRPr="009544CD">
        <w:rPr>
          <w:rStyle w:val="apple-style-span"/>
          <w:sz w:val="24"/>
          <w:szCs w:val="24"/>
        </w:rPr>
        <w:t>Provide application development expertise to team responsible for rewriting and migrating platform to Angular</w:t>
      </w:r>
      <w:r>
        <w:rPr>
          <w:rStyle w:val="apple-style-span"/>
          <w:sz w:val="24"/>
          <w:szCs w:val="24"/>
        </w:rPr>
        <w:t xml:space="preserve"> 2</w:t>
      </w:r>
      <w:r w:rsidRPr="009544CD">
        <w:rPr>
          <w:rStyle w:val="apple-style-span"/>
          <w:sz w:val="24"/>
          <w:szCs w:val="24"/>
        </w:rPr>
        <w:t>, MVC</w:t>
      </w:r>
      <w:r>
        <w:rPr>
          <w:rStyle w:val="apple-style-span"/>
          <w:sz w:val="24"/>
          <w:szCs w:val="24"/>
        </w:rPr>
        <w:t xml:space="preserve"> 4/5</w:t>
      </w:r>
      <w:r w:rsidRPr="009544CD">
        <w:rPr>
          <w:rStyle w:val="apple-style-span"/>
          <w:sz w:val="24"/>
          <w:szCs w:val="24"/>
        </w:rPr>
        <w:t>.</w:t>
      </w:r>
    </w:p>
    <w:p w:rsidR="009544CD" w:rsidRDefault="009544CD" w:rsidP="009544CD">
      <w:pPr>
        <w:pStyle w:val="ListParagraph"/>
        <w:numPr>
          <w:ilvl w:val="0"/>
          <w:numId w:val="16"/>
        </w:numPr>
        <w:ind w:right="684"/>
        <w:jc w:val="both"/>
        <w:rPr>
          <w:rStyle w:val="apple-style-span"/>
          <w:sz w:val="24"/>
          <w:szCs w:val="24"/>
        </w:rPr>
      </w:pPr>
      <w:r w:rsidRPr="009544CD">
        <w:rPr>
          <w:rStyle w:val="apple-style-span"/>
          <w:sz w:val="24"/>
          <w:szCs w:val="24"/>
        </w:rPr>
        <w:t>Creating custom Web pages hous</w:t>
      </w:r>
      <w:r>
        <w:rPr>
          <w:rStyle w:val="apple-style-span"/>
          <w:sz w:val="24"/>
          <w:szCs w:val="24"/>
        </w:rPr>
        <w:t>ed within Angular 2</w:t>
      </w:r>
      <w:r w:rsidRPr="009544CD">
        <w:rPr>
          <w:rStyle w:val="apple-style-span"/>
          <w:sz w:val="24"/>
          <w:szCs w:val="24"/>
        </w:rPr>
        <w:t>, .NET, MVC framework</w:t>
      </w:r>
      <w:r w:rsidR="00070EFA">
        <w:rPr>
          <w:rStyle w:val="apple-style-span"/>
          <w:sz w:val="24"/>
          <w:szCs w:val="24"/>
        </w:rPr>
        <w:t>.</w:t>
      </w:r>
    </w:p>
    <w:p w:rsidR="00E66B30" w:rsidRDefault="00E66B30" w:rsidP="009544CD">
      <w:pPr>
        <w:pStyle w:val="ListParagraph"/>
        <w:numPr>
          <w:ilvl w:val="0"/>
          <w:numId w:val="16"/>
        </w:numPr>
        <w:ind w:right="684"/>
        <w:jc w:val="both"/>
        <w:rPr>
          <w:rStyle w:val="apple-style-span"/>
          <w:sz w:val="24"/>
          <w:szCs w:val="24"/>
        </w:rPr>
      </w:pPr>
      <w:r>
        <w:rPr>
          <w:rStyle w:val="apple-style-span"/>
          <w:sz w:val="24"/>
          <w:szCs w:val="24"/>
        </w:rPr>
        <w:t>Working with ASP.NET Web-API</w:t>
      </w:r>
      <w:r w:rsidRPr="00E66B30">
        <w:rPr>
          <w:rStyle w:val="apple-style-span"/>
          <w:sz w:val="24"/>
          <w:szCs w:val="24"/>
        </w:rPr>
        <w:t>,</w:t>
      </w:r>
      <w:r>
        <w:rPr>
          <w:rStyle w:val="apple-style-span"/>
          <w:sz w:val="24"/>
          <w:szCs w:val="24"/>
        </w:rPr>
        <w:t xml:space="preserve"> </w:t>
      </w:r>
      <w:r w:rsidRPr="00E66B30">
        <w:rPr>
          <w:rStyle w:val="apple-style-span"/>
          <w:sz w:val="24"/>
          <w:szCs w:val="24"/>
        </w:rPr>
        <w:t>Web Services, Entity, LINQ, Master pages</w:t>
      </w:r>
      <w:r>
        <w:rPr>
          <w:rStyle w:val="apple-style-span"/>
          <w:sz w:val="24"/>
          <w:szCs w:val="24"/>
        </w:rPr>
        <w:t xml:space="preserve">, etc. </w:t>
      </w:r>
    </w:p>
    <w:p w:rsidR="00C47067" w:rsidRDefault="00C47067" w:rsidP="00C47067">
      <w:pPr>
        <w:ind w:right="684"/>
        <w:jc w:val="both"/>
        <w:rPr>
          <w:rStyle w:val="apple-style-span"/>
          <w:sz w:val="24"/>
          <w:szCs w:val="24"/>
        </w:rPr>
      </w:pPr>
    </w:p>
    <w:p w:rsidR="00C47067" w:rsidRPr="00C47067" w:rsidRDefault="00C47067" w:rsidP="00C47067">
      <w:pPr>
        <w:ind w:right="684"/>
        <w:jc w:val="both"/>
        <w:rPr>
          <w:rStyle w:val="apple-style-span"/>
          <w:sz w:val="24"/>
          <w:szCs w:val="24"/>
        </w:rPr>
      </w:pPr>
    </w:p>
    <w:p w:rsidR="00D24CA9" w:rsidRDefault="00D24CA9" w:rsidP="00D24CA9">
      <w:pPr>
        <w:pStyle w:val="ListParagraph"/>
        <w:ind w:right="-63"/>
        <w:jc w:val="both"/>
        <w:rPr>
          <w:rStyle w:val="apple-style-span"/>
          <w:sz w:val="24"/>
          <w:szCs w:val="24"/>
        </w:rPr>
      </w:pPr>
    </w:p>
    <w:p w:rsidR="009544CD" w:rsidRPr="009544CD" w:rsidRDefault="009544CD" w:rsidP="00151EB6">
      <w:pPr>
        <w:pStyle w:val="ListParagraph"/>
        <w:numPr>
          <w:ilvl w:val="0"/>
          <w:numId w:val="16"/>
        </w:numPr>
        <w:ind w:right="-63"/>
        <w:jc w:val="both"/>
        <w:rPr>
          <w:rStyle w:val="apple-style-span"/>
          <w:sz w:val="24"/>
          <w:szCs w:val="24"/>
        </w:rPr>
      </w:pPr>
      <w:r w:rsidRPr="009544CD">
        <w:rPr>
          <w:rStyle w:val="apple-style-span"/>
          <w:sz w:val="24"/>
          <w:szCs w:val="24"/>
        </w:rPr>
        <w:t>Used object-oriented principles for class development to streamline efficiency and ensure a scalable and reusable architecture.</w:t>
      </w:r>
    </w:p>
    <w:p w:rsidR="009544CD" w:rsidRPr="009544CD" w:rsidRDefault="009544CD" w:rsidP="009544CD">
      <w:pPr>
        <w:pStyle w:val="ListParagraph"/>
        <w:numPr>
          <w:ilvl w:val="0"/>
          <w:numId w:val="16"/>
        </w:numPr>
        <w:ind w:right="684"/>
        <w:jc w:val="both"/>
        <w:rPr>
          <w:rStyle w:val="apple-style-span"/>
          <w:sz w:val="24"/>
          <w:szCs w:val="24"/>
        </w:rPr>
      </w:pPr>
      <w:r w:rsidRPr="009544CD">
        <w:rPr>
          <w:rStyle w:val="apple-style-span"/>
          <w:sz w:val="24"/>
          <w:szCs w:val="24"/>
        </w:rPr>
        <w:t xml:space="preserve">Involved in interacting with client, </w:t>
      </w:r>
      <w:r>
        <w:rPr>
          <w:rStyle w:val="apple-style-span"/>
          <w:sz w:val="24"/>
          <w:szCs w:val="24"/>
        </w:rPr>
        <w:t xml:space="preserve">Designing, Coding </w:t>
      </w:r>
      <w:r w:rsidRPr="009544CD">
        <w:rPr>
          <w:rStyle w:val="apple-style-span"/>
          <w:sz w:val="24"/>
          <w:szCs w:val="24"/>
        </w:rPr>
        <w:t>and Development</w:t>
      </w:r>
      <w:r>
        <w:rPr>
          <w:rStyle w:val="apple-style-span"/>
          <w:sz w:val="24"/>
          <w:szCs w:val="24"/>
        </w:rPr>
        <w:t>.</w:t>
      </w:r>
    </w:p>
    <w:p w:rsidR="009544CD" w:rsidRDefault="009544CD" w:rsidP="009544CD">
      <w:pPr>
        <w:pStyle w:val="ListParagraph"/>
        <w:numPr>
          <w:ilvl w:val="0"/>
          <w:numId w:val="16"/>
        </w:numPr>
        <w:ind w:right="684"/>
        <w:jc w:val="both"/>
        <w:rPr>
          <w:rStyle w:val="apple-style-span"/>
          <w:sz w:val="24"/>
          <w:szCs w:val="24"/>
        </w:rPr>
      </w:pPr>
      <w:r w:rsidRPr="009544CD">
        <w:rPr>
          <w:rStyle w:val="apple-style-span"/>
          <w:sz w:val="24"/>
          <w:szCs w:val="24"/>
        </w:rPr>
        <w:t>Implementation and Knowl</w:t>
      </w:r>
      <w:r>
        <w:rPr>
          <w:rStyle w:val="apple-style-span"/>
          <w:sz w:val="24"/>
          <w:szCs w:val="24"/>
        </w:rPr>
        <w:t>edge of different software develop</w:t>
      </w:r>
      <w:r w:rsidRPr="009544CD">
        <w:rPr>
          <w:rStyle w:val="apple-style-span"/>
          <w:sz w:val="24"/>
          <w:szCs w:val="24"/>
        </w:rPr>
        <w:t>ment methodologies.</w:t>
      </w:r>
    </w:p>
    <w:p w:rsidR="00F32680" w:rsidRPr="009544CD" w:rsidRDefault="00F32680" w:rsidP="00F32680">
      <w:pPr>
        <w:pStyle w:val="ListParagraph"/>
        <w:ind w:right="684"/>
        <w:jc w:val="both"/>
        <w:rPr>
          <w:rStyle w:val="apple-style-span"/>
          <w:sz w:val="24"/>
          <w:szCs w:val="24"/>
        </w:rPr>
      </w:pPr>
    </w:p>
    <w:p w:rsidR="006414C4" w:rsidRDefault="006414C4" w:rsidP="00E61D95">
      <w:pPr>
        <w:ind w:right="684"/>
        <w:jc w:val="both"/>
        <w:rPr>
          <w:rStyle w:val="apple-style-span"/>
          <w:sz w:val="24"/>
          <w:szCs w:val="24"/>
        </w:rPr>
      </w:pPr>
    </w:p>
    <w:p w:rsidR="00E61D95" w:rsidRDefault="00E61D95" w:rsidP="00E61D95">
      <w:pPr>
        <w:pBdr>
          <w:bottom w:val="single" w:sz="4" w:space="1" w:color="auto"/>
        </w:pBdr>
        <w:shd w:val="clear" w:color="auto" w:fill="D9D9D9"/>
        <w:jc w:val="both"/>
        <w:rPr>
          <w:b/>
        </w:rPr>
      </w:pPr>
      <w:r>
        <w:rPr>
          <w:b/>
          <w:sz w:val="24"/>
          <w:szCs w:val="24"/>
        </w:rPr>
        <w:t>Personal Details:</w:t>
      </w:r>
    </w:p>
    <w:p w:rsidR="00E61D95" w:rsidRDefault="00E61D95" w:rsidP="00E61D95">
      <w:pPr>
        <w:ind w:right="691"/>
        <w:jc w:val="both"/>
        <w:rPr>
          <w:b/>
          <w:bCs/>
          <w:sz w:val="24"/>
          <w:szCs w:val="24"/>
        </w:rPr>
      </w:pPr>
    </w:p>
    <w:p w:rsidR="00E61D95" w:rsidRDefault="00E61D95" w:rsidP="00E61D95">
      <w:pPr>
        <w:ind w:right="691"/>
        <w:jc w:val="both"/>
        <w:rPr>
          <w:sz w:val="24"/>
        </w:rPr>
      </w:pPr>
      <w:r>
        <w:rPr>
          <w:b/>
          <w:sz w:val="24"/>
          <w:szCs w:val="24"/>
        </w:rPr>
        <w:t>Name</w:t>
      </w:r>
      <w:r>
        <w:rPr>
          <w:b/>
          <w:sz w:val="24"/>
          <w:szCs w:val="24"/>
        </w:rPr>
        <w:tab/>
      </w:r>
      <w:r>
        <w:rPr>
          <w:b/>
          <w:sz w:val="24"/>
          <w:szCs w:val="24"/>
        </w:rPr>
        <w:tab/>
      </w:r>
      <w:r>
        <w:rPr>
          <w:b/>
          <w:sz w:val="24"/>
          <w:szCs w:val="24"/>
        </w:rPr>
        <w:tab/>
        <w:t xml:space="preserve">:   </w:t>
      </w:r>
      <w:proofErr w:type="spellStart"/>
      <w:r>
        <w:rPr>
          <w:sz w:val="24"/>
        </w:rPr>
        <w:t>Amirpasha</w:t>
      </w:r>
      <w:proofErr w:type="spellEnd"/>
      <w:r w:rsidR="004E7B3C">
        <w:rPr>
          <w:sz w:val="24"/>
        </w:rPr>
        <w:t xml:space="preserve"> </w:t>
      </w:r>
      <w:proofErr w:type="spellStart"/>
      <w:r>
        <w:rPr>
          <w:sz w:val="24"/>
        </w:rPr>
        <w:t>Naimoddin</w:t>
      </w:r>
      <w:proofErr w:type="spellEnd"/>
      <w:r w:rsidR="004E7B3C">
        <w:rPr>
          <w:sz w:val="24"/>
        </w:rPr>
        <w:t xml:space="preserve"> </w:t>
      </w:r>
      <w:proofErr w:type="spellStart"/>
      <w:r>
        <w:rPr>
          <w:sz w:val="24"/>
        </w:rPr>
        <w:t>Maniyar</w:t>
      </w:r>
      <w:proofErr w:type="spellEnd"/>
      <w:r>
        <w:rPr>
          <w:sz w:val="24"/>
        </w:rPr>
        <w:t>.</w:t>
      </w:r>
    </w:p>
    <w:p w:rsidR="00E61D95" w:rsidRDefault="00E61D95" w:rsidP="00E61D95">
      <w:pPr>
        <w:pStyle w:val="Heading6"/>
        <w:rPr>
          <w:sz w:val="24"/>
        </w:rPr>
      </w:pPr>
      <w:r>
        <w:rPr>
          <w:sz w:val="24"/>
        </w:rPr>
        <w:t xml:space="preserve">Gender </w:t>
      </w:r>
      <w:r>
        <w:rPr>
          <w:sz w:val="24"/>
        </w:rPr>
        <w:tab/>
      </w:r>
      <w:r>
        <w:rPr>
          <w:sz w:val="24"/>
        </w:rPr>
        <w:tab/>
        <w:t xml:space="preserve">:   </w:t>
      </w:r>
      <w:r>
        <w:rPr>
          <w:b w:val="0"/>
          <w:sz w:val="24"/>
        </w:rPr>
        <w:t>Male.</w:t>
      </w:r>
    </w:p>
    <w:p w:rsidR="00E61D95" w:rsidRDefault="00E61D95" w:rsidP="00E61D95">
      <w:pPr>
        <w:ind w:right="691"/>
        <w:jc w:val="both"/>
        <w:rPr>
          <w:sz w:val="24"/>
          <w:szCs w:val="24"/>
        </w:rPr>
      </w:pPr>
      <w:r>
        <w:rPr>
          <w:b/>
          <w:sz w:val="24"/>
          <w:szCs w:val="24"/>
        </w:rPr>
        <w:t>Date of Birth</w:t>
      </w:r>
      <w:r>
        <w:rPr>
          <w:b/>
          <w:sz w:val="24"/>
          <w:szCs w:val="24"/>
        </w:rPr>
        <w:tab/>
      </w:r>
      <w:r>
        <w:rPr>
          <w:b/>
          <w:sz w:val="24"/>
          <w:szCs w:val="24"/>
        </w:rPr>
        <w:tab/>
        <w:t xml:space="preserve">:  </w:t>
      </w:r>
      <w:r>
        <w:rPr>
          <w:sz w:val="24"/>
          <w:szCs w:val="24"/>
        </w:rPr>
        <w:t>15</w:t>
      </w:r>
      <w:r>
        <w:rPr>
          <w:bCs/>
          <w:sz w:val="24"/>
          <w:szCs w:val="24"/>
          <w:vertAlign w:val="superscript"/>
        </w:rPr>
        <w:t>th</w:t>
      </w:r>
      <w:r>
        <w:rPr>
          <w:bCs/>
          <w:sz w:val="24"/>
          <w:szCs w:val="24"/>
        </w:rPr>
        <w:t>January</w:t>
      </w:r>
      <w:r>
        <w:rPr>
          <w:sz w:val="24"/>
          <w:szCs w:val="24"/>
        </w:rPr>
        <w:t xml:space="preserve"> 1989.</w:t>
      </w:r>
    </w:p>
    <w:p w:rsidR="00E61D95" w:rsidRDefault="00E61D95" w:rsidP="00E61D95">
      <w:pPr>
        <w:ind w:right="691"/>
        <w:jc w:val="both"/>
        <w:rPr>
          <w:sz w:val="24"/>
          <w:szCs w:val="24"/>
        </w:rPr>
      </w:pPr>
      <w:r>
        <w:rPr>
          <w:b/>
          <w:sz w:val="24"/>
          <w:szCs w:val="24"/>
        </w:rPr>
        <w:t>Marital Status</w:t>
      </w:r>
      <w:r>
        <w:rPr>
          <w:b/>
          <w:sz w:val="24"/>
          <w:szCs w:val="24"/>
        </w:rPr>
        <w:tab/>
        <w:t xml:space="preserve">:   </w:t>
      </w:r>
      <w:r w:rsidR="004C79C9">
        <w:rPr>
          <w:sz w:val="24"/>
          <w:szCs w:val="24"/>
        </w:rPr>
        <w:t>Married</w:t>
      </w:r>
      <w:r>
        <w:rPr>
          <w:sz w:val="24"/>
          <w:szCs w:val="24"/>
        </w:rPr>
        <w:t>.</w:t>
      </w:r>
    </w:p>
    <w:p w:rsidR="00E61D95" w:rsidRDefault="00E61D95" w:rsidP="00E61D95">
      <w:pPr>
        <w:tabs>
          <w:tab w:val="left" w:pos="2160"/>
          <w:tab w:val="left" w:pos="2520"/>
        </w:tabs>
        <w:spacing w:line="264" w:lineRule="auto"/>
        <w:rPr>
          <w:sz w:val="24"/>
          <w:szCs w:val="24"/>
        </w:rPr>
      </w:pPr>
      <w:r>
        <w:rPr>
          <w:b/>
          <w:sz w:val="24"/>
          <w:szCs w:val="24"/>
        </w:rPr>
        <w:t>Address</w:t>
      </w:r>
      <w:r>
        <w:rPr>
          <w:b/>
        </w:rPr>
        <w:tab/>
      </w:r>
      <w:r>
        <w:rPr>
          <w:b/>
          <w:sz w:val="24"/>
          <w:szCs w:val="24"/>
        </w:rPr>
        <w:t xml:space="preserve">:   </w:t>
      </w:r>
      <w:proofErr w:type="spellStart"/>
      <w:r>
        <w:rPr>
          <w:sz w:val="24"/>
          <w:szCs w:val="24"/>
        </w:rPr>
        <w:t>Gulmohar</w:t>
      </w:r>
      <w:proofErr w:type="spellEnd"/>
      <w:r>
        <w:rPr>
          <w:sz w:val="24"/>
          <w:szCs w:val="24"/>
        </w:rPr>
        <w:t xml:space="preserve"> Park, </w:t>
      </w:r>
      <w:proofErr w:type="spellStart"/>
      <w:r>
        <w:rPr>
          <w:sz w:val="24"/>
          <w:szCs w:val="24"/>
        </w:rPr>
        <w:t>Gurudwara</w:t>
      </w:r>
      <w:proofErr w:type="spellEnd"/>
      <w:r w:rsidR="00A17C0F">
        <w:rPr>
          <w:sz w:val="24"/>
          <w:szCs w:val="24"/>
        </w:rPr>
        <w:t xml:space="preserve"> </w:t>
      </w:r>
      <w:proofErr w:type="spellStart"/>
      <w:r>
        <w:rPr>
          <w:sz w:val="24"/>
          <w:szCs w:val="24"/>
        </w:rPr>
        <w:t>Chowk</w:t>
      </w:r>
      <w:proofErr w:type="spellEnd"/>
      <w:r>
        <w:rPr>
          <w:sz w:val="24"/>
          <w:szCs w:val="24"/>
        </w:rPr>
        <w:t>,</w:t>
      </w:r>
    </w:p>
    <w:p w:rsidR="00E61D95" w:rsidRDefault="0011379B" w:rsidP="00E61D95">
      <w:pPr>
        <w:tabs>
          <w:tab w:val="left" w:pos="2160"/>
          <w:tab w:val="left" w:pos="2520"/>
        </w:tabs>
        <w:spacing w:line="264" w:lineRule="auto"/>
        <w:rPr>
          <w:sz w:val="24"/>
          <w:szCs w:val="24"/>
        </w:rPr>
      </w:pPr>
      <w:r>
        <w:rPr>
          <w:sz w:val="24"/>
          <w:szCs w:val="24"/>
        </w:rPr>
        <w:tab/>
        <w:t xml:space="preserve">     </w:t>
      </w:r>
      <w:r w:rsidR="00E61D95">
        <w:rPr>
          <w:sz w:val="24"/>
          <w:szCs w:val="24"/>
        </w:rPr>
        <w:t xml:space="preserve">Near </w:t>
      </w:r>
      <w:proofErr w:type="spellStart"/>
      <w:r w:rsidR="00E61D95">
        <w:rPr>
          <w:sz w:val="24"/>
          <w:szCs w:val="24"/>
        </w:rPr>
        <w:t>Akurdi</w:t>
      </w:r>
      <w:proofErr w:type="spellEnd"/>
      <w:r w:rsidR="00E61D95">
        <w:rPr>
          <w:sz w:val="24"/>
          <w:szCs w:val="24"/>
        </w:rPr>
        <w:t xml:space="preserve"> railway Station,</w:t>
      </w:r>
    </w:p>
    <w:p w:rsidR="00E61D95" w:rsidRDefault="00E61D95" w:rsidP="00E61D95">
      <w:pPr>
        <w:tabs>
          <w:tab w:val="left" w:pos="2160"/>
          <w:tab w:val="left" w:pos="2520"/>
        </w:tabs>
        <w:spacing w:line="264" w:lineRule="auto"/>
        <w:rPr>
          <w:sz w:val="24"/>
          <w:szCs w:val="24"/>
        </w:rPr>
      </w:pPr>
      <w:r>
        <w:rPr>
          <w:sz w:val="24"/>
          <w:szCs w:val="24"/>
        </w:rPr>
        <w:tab/>
      </w:r>
      <w:r w:rsidR="006B42E8">
        <w:rPr>
          <w:sz w:val="24"/>
          <w:szCs w:val="24"/>
        </w:rPr>
        <w:t xml:space="preserve">    </w:t>
      </w:r>
      <w:r w:rsidR="00300F1E">
        <w:rPr>
          <w:sz w:val="24"/>
          <w:szCs w:val="24"/>
        </w:rPr>
        <w:t xml:space="preserve"> </w:t>
      </w:r>
      <w:proofErr w:type="spellStart"/>
      <w:r>
        <w:rPr>
          <w:sz w:val="24"/>
          <w:szCs w:val="24"/>
        </w:rPr>
        <w:t>Chinchwad</w:t>
      </w:r>
      <w:proofErr w:type="spellEnd"/>
      <w:r>
        <w:rPr>
          <w:sz w:val="24"/>
          <w:szCs w:val="24"/>
        </w:rPr>
        <w:t>, Pune- 411 033 (MH)</w:t>
      </w:r>
    </w:p>
    <w:p w:rsidR="006B42E8" w:rsidRDefault="006B42E8" w:rsidP="006B42E8">
      <w:pPr>
        <w:spacing w:line="300" w:lineRule="exact"/>
        <w:jc w:val="both"/>
        <w:rPr>
          <w:sz w:val="24"/>
          <w:szCs w:val="24"/>
        </w:rPr>
      </w:pPr>
      <w:proofErr w:type="gramStart"/>
      <w:r>
        <w:rPr>
          <w:b/>
          <w:sz w:val="24"/>
          <w:szCs w:val="24"/>
        </w:rPr>
        <w:t>Passport No.</w:t>
      </w:r>
      <w:proofErr w:type="gramEnd"/>
      <w:r>
        <w:rPr>
          <w:b/>
          <w:sz w:val="24"/>
          <w:szCs w:val="24"/>
        </w:rPr>
        <w:tab/>
      </w:r>
      <w:r>
        <w:rPr>
          <w:b/>
          <w:sz w:val="24"/>
          <w:szCs w:val="24"/>
        </w:rPr>
        <w:tab/>
        <w:t xml:space="preserve">:   </w:t>
      </w:r>
      <w:r>
        <w:rPr>
          <w:sz w:val="24"/>
          <w:szCs w:val="24"/>
        </w:rPr>
        <w:t>L844 1454</w:t>
      </w:r>
    </w:p>
    <w:p w:rsidR="006B42E8" w:rsidRDefault="006B42E8" w:rsidP="006B42E8">
      <w:pPr>
        <w:spacing w:line="300" w:lineRule="exact"/>
        <w:jc w:val="both"/>
        <w:rPr>
          <w:sz w:val="24"/>
          <w:szCs w:val="24"/>
        </w:rPr>
      </w:pPr>
      <w:r w:rsidRPr="006B42E8">
        <w:rPr>
          <w:b/>
          <w:sz w:val="24"/>
          <w:szCs w:val="24"/>
        </w:rPr>
        <w:t>Expiry date</w:t>
      </w:r>
      <w:r w:rsidR="00E61D95">
        <w:rPr>
          <w:b/>
          <w:sz w:val="24"/>
          <w:szCs w:val="24"/>
        </w:rPr>
        <w:tab/>
      </w:r>
      <w:r w:rsidR="00E61D95">
        <w:rPr>
          <w:b/>
          <w:sz w:val="24"/>
          <w:szCs w:val="24"/>
        </w:rPr>
        <w:tab/>
        <w:t xml:space="preserve">:   </w:t>
      </w:r>
      <w:r w:rsidR="00E61D95">
        <w:rPr>
          <w:sz w:val="24"/>
          <w:szCs w:val="24"/>
        </w:rPr>
        <w:t>2</w:t>
      </w:r>
      <w:r w:rsidR="00E61D95">
        <w:rPr>
          <w:sz w:val="24"/>
          <w:szCs w:val="24"/>
          <w:vertAlign w:val="superscript"/>
        </w:rPr>
        <w:t>nd</w:t>
      </w:r>
      <w:r w:rsidR="00E61D95">
        <w:rPr>
          <w:sz w:val="24"/>
          <w:szCs w:val="24"/>
        </w:rPr>
        <w:t xml:space="preserve"> April 2024 </w:t>
      </w:r>
    </w:p>
    <w:p w:rsidR="001B416C" w:rsidRDefault="001B416C" w:rsidP="001B416C">
      <w:pPr>
        <w:ind w:right="691"/>
        <w:jc w:val="both"/>
        <w:rPr>
          <w:sz w:val="24"/>
          <w:szCs w:val="24"/>
        </w:rPr>
      </w:pPr>
      <w:r>
        <w:rPr>
          <w:b/>
          <w:sz w:val="24"/>
          <w:szCs w:val="24"/>
        </w:rPr>
        <w:t>Languages</w:t>
      </w:r>
      <w:r>
        <w:rPr>
          <w:b/>
          <w:sz w:val="24"/>
          <w:szCs w:val="24"/>
        </w:rPr>
        <w:tab/>
      </w:r>
      <w:r>
        <w:rPr>
          <w:b/>
          <w:sz w:val="24"/>
          <w:szCs w:val="24"/>
        </w:rPr>
        <w:tab/>
        <w:t xml:space="preserve">:   </w:t>
      </w:r>
      <w:r>
        <w:rPr>
          <w:sz w:val="24"/>
          <w:szCs w:val="24"/>
        </w:rPr>
        <w:t>English, Hindi and Marathi.</w:t>
      </w:r>
    </w:p>
    <w:p w:rsidR="00E61D95" w:rsidRDefault="00E61D95" w:rsidP="006B42E8">
      <w:pPr>
        <w:spacing w:line="300" w:lineRule="exact"/>
        <w:jc w:val="both"/>
        <w:rPr>
          <w:sz w:val="24"/>
          <w:szCs w:val="24"/>
        </w:rPr>
      </w:pPr>
      <w:r>
        <w:rPr>
          <w:b/>
          <w:sz w:val="24"/>
          <w:szCs w:val="24"/>
        </w:rPr>
        <w:t>Nationality</w:t>
      </w:r>
      <w:r>
        <w:rPr>
          <w:b/>
          <w:sz w:val="24"/>
          <w:szCs w:val="24"/>
        </w:rPr>
        <w:tab/>
      </w:r>
      <w:r>
        <w:rPr>
          <w:b/>
          <w:sz w:val="24"/>
          <w:szCs w:val="24"/>
        </w:rPr>
        <w:tab/>
        <w:t xml:space="preserve">:   </w:t>
      </w:r>
      <w:r>
        <w:rPr>
          <w:sz w:val="24"/>
          <w:szCs w:val="24"/>
        </w:rPr>
        <w:t>Indian.</w:t>
      </w:r>
    </w:p>
    <w:p w:rsidR="00E61D95" w:rsidRDefault="00E61D95" w:rsidP="00E61D95">
      <w:pPr>
        <w:jc w:val="both"/>
        <w:rPr>
          <w:color w:val="000000"/>
          <w:sz w:val="24"/>
          <w:szCs w:val="24"/>
        </w:rPr>
      </w:pPr>
    </w:p>
    <w:p w:rsidR="00E61D95" w:rsidRDefault="00E61D95" w:rsidP="00E61D95">
      <w:pPr>
        <w:pBdr>
          <w:bottom w:val="single" w:sz="4" w:space="1" w:color="auto"/>
        </w:pBdr>
        <w:shd w:val="clear" w:color="auto" w:fill="D9D9D9"/>
        <w:jc w:val="both"/>
        <w:rPr>
          <w:b/>
          <w:sz w:val="24"/>
          <w:szCs w:val="24"/>
        </w:rPr>
      </w:pPr>
      <w:r>
        <w:rPr>
          <w:b/>
          <w:sz w:val="24"/>
          <w:szCs w:val="24"/>
        </w:rPr>
        <w:t>Declaration:</w:t>
      </w:r>
    </w:p>
    <w:p w:rsidR="00E61D95" w:rsidRDefault="00E61D95" w:rsidP="00E61D95">
      <w:pPr>
        <w:ind w:right="691"/>
        <w:jc w:val="both"/>
        <w:rPr>
          <w:b/>
          <w:bCs/>
          <w:sz w:val="24"/>
          <w:szCs w:val="24"/>
        </w:rPr>
      </w:pPr>
    </w:p>
    <w:p w:rsidR="00E61D95" w:rsidRDefault="00E61D95" w:rsidP="00151EB6">
      <w:pPr>
        <w:tabs>
          <w:tab w:val="left" w:pos="9720"/>
        </w:tabs>
        <w:ind w:right="27"/>
        <w:jc w:val="both"/>
        <w:rPr>
          <w:sz w:val="24"/>
          <w:szCs w:val="24"/>
        </w:rPr>
      </w:pPr>
      <w:r>
        <w:rPr>
          <w:sz w:val="24"/>
          <w:szCs w:val="24"/>
        </w:rPr>
        <w:t>I hereby declare that, all the above mentioned facts and information are true to the best of my knowledge and belief. I will solely be responsible for any discrepancy found in them.</w:t>
      </w:r>
    </w:p>
    <w:p w:rsidR="003775F5" w:rsidRDefault="003775F5" w:rsidP="00E61D95">
      <w:pPr>
        <w:ind w:right="691"/>
        <w:jc w:val="both"/>
        <w:rPr>
          <w:sz w:val="24"/>
          <w:szCs w:val="24"/>
        </w:rPr>
      </w:pPr>
    </w:p>
    <w:p w:rsidR="00E61D95" w:rsidRDefault="00E61D95" w:rsidP="00E61D95">
      <w:pPr>
        <w:ind w:right="691"/>
        <w:jc w:val="both"/>
        <w:rPr>
          <w:b/>
        </w:rPr>
      </w:pPr>
    </w:p>
    <w:p w:rsidR="008F459E" w:rsidRDefault="008F459E" w:rsidP="00E61D95">
      <w:pPr>
        <w:ind w:right="691"/>
        <w:jc w:val="both"/>
        <w:rPr>
          <w:b/>
        </w:rPr>
      </w:pPr>
    </w:p>
    <w:p w:rsidR="009D4AA8" w:rsidRDefault="009D4AA8" w:rsidP="00E61D95">
      <w:pPr>
        <w:ind w:right="691"/>
        <w:jc w:val="both"/>
        <w:rPr>
          <w:b/>
        </w:rPr>
      </w:pPr>
    </w:p>
    <w:p w:rsidR="008F459E" w:rsidRDefault="008F459E" w:rsidP="00E61D95">
      <w:pPr>
        <w:ind w:right="691"/>
        <w:jc w:val="both"/>
        <w:rPr>
          <w:b/>
        </w:rPr>
      </w:pPr>
    </w:p>
    <w:p w:rsidR="008F459E" w:rsidRDefault="008F459E" w:rsidP="00E61D95">
      <w:pPr>
        <w:ind w:right="691"/>
        <w:jc w:val="both"/>
        <w:rPr>
          <w:b/>
        </w:rPr>
      </w:pPr>
    </w:p>
    <w:p w:rsidR="00E61D95" w:rsidRDefault="00E61D95" w:rsidP="00E61D95">
      <w:pPr>
        <w:rPr>
          <w:b/>
          <w:sz w:val="24"/>
          <w:szCs w:val="24"/>
        </w:rPr>
      </w:pPr>
      <w:r>
        <w:rPr>
          <w:b/>
          <w:sz w:val="24"/>
          <w:szCs w:val="24"/>
        </w:rPr>
        <w:t xml:space="preserve">Place: - </w:t>
      </w:r>
    </w:p>
    <w:p w:rsidR="00674405" w:rsidRPr="00E61D95" w:rsidRDefault="00E61D95" w:rsidP="00E61D95">
      <w:r>
        <w:rPr>
          <w:b/>
          <w:sz w:val="24"/>
          <w:szCs w:val="24"/>
        </w:rPr>
        <w:t xml:space="preserve">Date: -      /    / </w:t>
      </w:r>
      <w:r>
        <w:rPr>
          <w:sz w:val="24"/>
          <w:szCs w:val="24"/>
        </w:rPr>
        <w:t>201</w:t>
      </w:r>
      <w:r w:rsidR="00FC1419">
        <w:rPr>
          <w:sz w:val="24"/>
          <w:szCs w:val="24"/>
        </w:rPr>
        <w:t>8</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w:t>
      </w:r>
      <w:r w:rsidR="00E479EE">
        <w:rPr>
          <w:b/>
          <w:sz w:val="24"/>
          <w:szCs w:val="24"/>
        </w:rPr>
        <w:t xml:space="preserve">Mr. </w:t>
      </w:r>
      <w:proofErr w:type="spellStart"/>
      <w:r>
        <w:rPr>
          <w:b/>
          <w:sz w:val="24"/>
          <w:szCs w:val="24"/>
        </w:rPr>
        <w:t>A</w:t>
      </w:r>
      <w:r w:rsidR="00E479EE">
        <w:rPr>
          <w:b/>
          <w:sz w:val="24"/>
          <w:szCs w:val="24"/>
        </w:rPr>
        <w:t>mirpasha</w:t>
      </w:r>
      <w:proofErr w:type="spellEnd"/>
      <w:r>
        <w:rPr>
          <w:b/>
          <w:sz w:val="24"/>
          <w:szCs w:val="24"/>
        </w:rPr>
        <w:t>)</w:t>
      </w:r>
    </w:p>
    <w:sectPr w:rsidR="00674405" w:rsidRPr="00E61D95" w:rsidSect="00A40FDC">
      <w:pgSz w:w="11907" w:h="16839" w:code="9"/>
      <w:pgMar w:top="0" w:right="1080" w:bottom="450" w:left="1080" w:header="0" w:footer="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0F0" w:rsidRDefault="005C10F0" w:rsidP="00707EE5">
      <w:r>
        <w:separator/>
      </w:r>
    </w:p>
  </w:endnote>
  <w:endnote w:type="continuationSeparator" w:id="0">
    <w:p w:rsidR="005C10F0" w:rsidRDefault="005C10F0" w:rsidP="0070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0F0" w:rsidRDefault="005C10F0" w:rsidP="00707EE5">
      <w:r>
        <w:separator/>
      </w:r>
    </w:p>
  </w:footnote>
  <w:footnote w:type="continuationSeparator" w:id="0">
    <w:p w:rsidR="005C10F0" w:rsidRDefault="005C10F0" w:rsidP="00707E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2">
    <w:nsid w:val="00000006"/>
    <w:multiLevelType w:val="singleLevel"/>
    <w:tmpl w:val="00000006"/>
    <w:name w:val="WW8Num6"/>
    <w:lvl w:ilvl="0">
      <w:start w:val="1"/>
      <w:numFmt w:val="bullet"/>
      <w:lvlText w:val=""/>
      <w:lvlJc w:val="left"/>
      <w:pPr>
        <w:tabs>
          <w:tab w:val="num" w:pos="0"/>
        </w:tabs>
        <w:ind w:left="720" w:hanging="360"/>
      </w:pPr>
      <w:rPr>
        <w:rFonts w:ascii="Symbol" w:hAnsi="Symbol"/>
      </w:rPr>
    </w:lvl>
  </w:abstractNum>
  <w:abstractNum w:abstractNumId="3">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E3D73AF"/>
    <w:multiLevelType w:val="hybridMultilevel"/>
    <w:tmpl w:val="BBD0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236231"/>
    <w:multiLevelType w:val="hybridMultilevel"/>
    <w:tmpl w:val="8E50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0D7312"/>
    <w:multiLevelType w:val="hybridMultilevel"/>
    <w:tmpl w:val="6E788D2C"/>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AF0B0E"/>
    <w:multiLevelType w:val="hybridMultilevel"/>
    <w:tmpl w:val="833CF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0D10F9"/>
    <w:multiLevelType w:val="hybridMultilevel"/>
    <w:tmpl w:val="AEB4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EA2D66"/>
    <w:multiLevelType w:val="hybridMultilevel"/>
    <w:tmpl w:val="A466725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D612F37"/>
    <w:multiLevelType w:val="hybridMultilevel"/>
    <w:tmpl w:val="09CA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E56D5A"/>
    <w:multiLevelType w:val="hybridMultilevel"/>
    <w:tmpl w:val="D8CA4D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6A6F6CC8"/>
    <w:multiLevelType w:val="hybridMultilevel"/>
    <w:tmpl w:val="05A4B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D93E2C"/>
    <w:multiLevelType w:val="hybridMultilevel"/>
    <w:tmpl w:val="B21A4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9"/>
  </w:num>
  <w:num w:numId="4">
    <w:abstractNumId w:val="1"/>
  </w:num>
  <w:num w:numId="5">
    <w:abstractNumId w:val="0"/>
  </w:num>
  <w:num w:numId="6">
    <w:abstractNumId w:val="2"/>
  </w:num>
  <w:num w:numId="7">
    <w:abstractNumId w:val="3"/>
  </w:num>
  <w:num w:numId="8">
    <w:abstractNumId w:val="13"/>
  </w:num>
  <w:num w:numId="9">
    <w:abstractNumId w:val="8"/>
  </w:num>
  <w:num w:numId="10">
    <w:abstractNumId w:val="10"/>
  </w:num>
  <w:num w:numId="11">
    <w:abstractNumId w:val="4"/>
  </w:num>
  <w:num w:numId="12">
    <w:abstractNumId w:val="12"/>
  </w:num>
  <w:num w:numId="13">
    <w:abstractNumId w:val="3"/>
  </w:num>
  <w:num w:numId="14">
    <w:abstractNumId w:val="11"/>
  </w:num>
  <w:num w:numId="15">
    <w:abstractNumId w:val="7"/>
  </w:num>
  <w:num w:numId="16">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activeWritingStyle w:appName="MSWord" w:lang="en-IN" w:vendorID="64" w:dllVersion="131078" w:nlCheck="1" w:checkStyle="1"/>
  <w:activeWritingStyle w:appName="MSWord" w:lang="en-US" w:vendorID="64" w:dllVersion="131077" w:nlCheck="1" w:checkStyle="1"/>
  <w:activeWritingStyle w:appName="MSWord" w:lang="en-GB" w:vendorID="64" w:dllVersion="131077" w:nlCheck="1" w:checkStyle="1"/>
  <w:proofState w:spelling="clean" w:grammar="clean"/>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94241"/>
    <w:rsid w:val="000016F9"/>
    <w:rsid w:val="000040F4"/>
    <w:rsid w:val="00015A31"/>
    <w:rsid w:val="000221F7"/>
    <w:rsid w:val="00026D50"/>
    <w:rsid w:val="00032E12"/>
    <w:rsid w:val="00034ECA"/>
    <w:rsid w:val="00042B33"/>
    <w:rsid w:val="00051CA1"/>
    <w:rsid w:val="00060CF0"/>
    <w:rsid w:val="000659DB"/>
    <w:rsid w:val="00070A46"/>
    <w:rsid w:val="00070EFA"/>
    <w:rsid w:val="00071AA8"/>
    <w:rsid w:val="00072055"/>
    <w:rsid w:val="00074E97"/>
    <w:rsid w:val="000846C8"/>
    <w:rsid w:val="000874D1"/>
    <w:rsid w:val="00090D26"/>
    <w:rsid w:val="000967A5"/>
    <w:rsid w:val="00097593"/>
    <w:rsid w:val="000A0E28"/>
    <w:rsid w:val="000A188C"/>
    <w:rsid w:val="000A4485"/>
    <w:rsid w:val="000A6C21"/>
    <w:rsid w:val="000B165B"/>
    <w:rsid w:val="000B2F6F"/>
    <w:rsid w:val="000B2F71"/>
    <w:rsid w:val="000B64B3"/>
    <w:rsid w:val="000C1F7F"/>
    <w:rsid w:val="000C5EBF"/>
    <w:rsid w:val="000D1CEE"/>
    <w:rsid w:val="000D36BF"/>
    <w:rsid w:val="000E0927"/>
    <w:rsid w:val="000E41B3"/>
    <w:rsid w:val="000E41E4"/>
    <w:rsid w:val="000E48B2"/>
    <w:rsid w:val="000E497F"/>
    <w:rsid w:val="000F0DDC"/>
    <w:rsid w:val="000F39BB"/>
    <w:rsid w:val="000F3CF3"/>
    <w:rsid w:val="00104544"/>
    <w:rsid w:val="0011379B"/>
    <w:rsid w:val="00115EF0"/>
    <w:rsid w:val="00127BDA"/>
    <w:rsid w:val="0014546A"/>
    <w:rsid w:val="00151EB6"/>
    <w:rsid w:val="0015285F"/>
    <w:rsid w:val="00155210"/>
    <w:rsid w:val="001575C1"/>
    <w:rsid w:val="0016423B"/>
    <w:rsid w:val="00165721"/>
    <w:rsid w:val="00170311"/>
    <w:rsid w:val="00176E5D"/>
    <w:rsid w:val="00180570"/>
    <w:rsid w:val="001841B6"/>
    <w:rsid w:val="001864C5"/>
    <w:rsid w:val="00190058"/>
    <w:rsid w:val="001917E7"/>
    <w:rsid w:val="00191E18"/>
    <w:rsid w:val="001967C7"/>
    <w:rsid w:val="001A4E45"/>
    <w:rsid w:val="001B416C"/>
    <w:rsid w:val="001B6201"/>
    <w:rsid w:val="001B76BC"/>
    <w:rsid w:val="001C7DDA"/>
    <w:rsid w:val="001D660D"/>
    <w:rsid w:val="001F2B48"/>
    <w:rsid w:val="001F44F1"/>
    <w:rsid w:val="00202C53"/>
    <w:rsid w:val="002120E6"/>
    <w:rsid w:val="00212584"/>
    <w:rsid w:val="002137D6"/>
    <w:rsid w:val="00220999"/>
    <w:rsid w:val="002414A4"/>
    <w:rsid w:val="002467C1"/>
    <w:rsid w:val="00250B14"/>
    <w:rsid w:val="0025365E"/>
    <w:rsid w:val="002554B1"/>
    <w:rsid w:val="0026097D"/>
    <w:rsid w:val="00260E8D"/>
    <w:rsid w:val="00264B46"/>
    <w:rsid w:val="002662D3"/>
    <w:rsid w:val="00270D8B"/>
    <w:rsid w:val="00271266"/>
    <w:rsid w:val="00276734"/>
    <w:rsid w:val="0027789E"/>
    <w:rsid w:val="00280099"/>
    <w:rsid w:val="002812C0"/>
    <w:rsid w:val="00293E48"/>
    <w:rsid w:val="00294241"/>
    <w:rsid w:val="002950F1"/>
    <w:rsid w:val="00297F58"/>
    <w:rsid w:val="002A0CEE"/>
    <w:rsid w:val="002B5131"/>
    <w:rsid w:val="002B5314"/>
    <w:rsid w:val="002C0B70"/>
    <w:rsid w:val="002C0FFB"/>
    <w:rsid w:val="002C3FF1"/>
    <w:rsid w:val="002D00F0"/>
    <w:rsid w:val="002D03DA"/>
    <w:rsid w:val="002D52BA"/>
    <w:rsid w:val="002D57C9"/>
    <w:rsid w:val="002E316A"/>
    <w:rsid w:val="002E5A88"/>
    <w:rsid w:val="002E60DC"/>
    <w:rsid w:val="002E7421"/>
    <w:rsid w:val="002F1AFE"/>
    <w:rsid w:val="002F4BB9"/>
    <w:rsid w:val="00300102"/>
    <w:rsid w:val="00300B4B"/>
    <w:rsid w:val="00300F1E"/>
    <w:rsid w:val="00304C8A"/>
    <w:rsid w:val="00305FE6"/>
    <w:rsid w:val="003136B0"/>
    <w:rsid w:val="003147B6"/>
    <w:rsid w:val="003203D7"/>
    <w:rsid w:val="0032574A"/>
    <w:rsid w:val="003266FF"/>
    <w:rsid w:val="00327199"/>
    <w:rsid w:val="003306B0"/>
    <w:rsid w:val="00337C60"/>
    <w:rsid w:val="00343FEE"/>
    <w:rsid w:val="0034744C"/>
    <w:rsid w:val="003501D1"/>
    <w:rsid w:val="003521DE"/>
    <w:rsid w:val="00353AAB"/>
    <w:rsid w:val="00360409"/>
    <w:rsid w:val="00363480"/>
    <w:rsid w:val="00365D11"/>
    <w:rsid w:val="00370C8B"/>
    <w:rsid w:val="00372E67"/>
    <w:rsid w:val="0037666A"/>
    <w:rsid w:val="003775F5"/>
    <w:rsid w:val="00386525"/>
    <w:rsid w:val="00391B22"/>
    <w:rsid w:val="00396000"/>
    <w:rsid w:val="003A1920"/>
    <w:rsid w:val="003A4C9D"/>
    <w:rsid w:val="003A5AE9"/>
    <w:rsid w:val="003A5D74"/>
    <w:rsid w:val="003B3E43"/>
    <w:rsid w:val="003C5EE6"/>
    <w:rsid w:val="003C758F"/>
    <w:rsid w:val="003D0FA0"/>
    <w:rsid w:val="003D239C"/>
    <w:rsid w:val="003D3F71"/>
    <w:rsid w:val="003E1843"/>
    <w:rsid w:val="003E306B"/>
    <w:rsid w:val="003E4485"/>
    <w:rsid w:val="003F49A0"/>
    <w:rsid w:val="004002AF"/>
    <w:rsid w:val="0040163E"/>
    <w:rsid w:val="0040333C"/>
    <w:rsid w:val="004068F2"/>
    <w:rsid w:val="00406F80"/>
    <w:rsid w:val="004078F7"/>
    <w:rsid w:val="0041405C"/>
    <w:rsid w:val="004222A9"/>
    <w:rsid w:val="00425128"/>
    <w:rsid w:val="00430757"/>
    <w:rsid w:val="00434442"/>
    <w:rsid w:val="00434C9D"/>
    <w:rsid w:val="00436E92"/>
    <w:rsid w:val="0044330A"/>
    <w:rsid w:val="00444609"/>
    <w:rsid w:val="004449AB"/>
    <w:rsid w:val="004461F0"/>
    <w:rsid w:val="00446D07"/>
    <w:rsid w:val="004472B0"/>
    <w:rsid w:val="00453B24"/>
    <w:rsid w:val="00454AFB"/>
    <w:rsid w:val="004618FA"/>
    <w:rsid w:val="00473B1D"/>
    <w:rsid w:val="00477BEF"/>
    <w:rsid w:val="004829E6"/>
    <w:rsid w:val="00484608"/>
    <w:rsid w:val="004857BD"/>
    <w:rsid w:val="0049135A"/>
    <w:rsid w:val="004A0668"/>
    <w:rsid w:val="004A246F"/>
    <w:rsid w:val="004B12F2"/>
    <w:rsid w:val="004B1F45"/>
    <w:rsid w:val="004B7671"/>
    <w:rsid w:val="004C79C9"/>
    <w:rsid w:val="004C7F92"/>
    <w:rsid w:val="004D612E"/>
    <w:rsid w:val="004E1CD5"/>
    <w:rsid w:val="004E1EB2"/>
    <w:rsid w:val="004E4DB0"/>
    <w:rsid w:val="004E7B3C"/>
    <w:rsid w:val="004F11E1"/>
    <w:rsid w:val="005127F5"/>
    <w:rsid w:val="00521E63"/>
    <w:rsid w:val="00525457"/>
    <w:rsid w:val="00526CB7"/>
    <w:rsid w:val="00527738"/>
    <w:rsid w:val="005279E1"/>
    <w:rsid w:val="0053181B"/>
    <w:rsid w:val="005337D3"/>
    <w:rsid w:val="005412D7"/>
    <w:rsid w:val="005426BB"/>
    <w:rsid w:val="00545A5E"/>
    <w:rsid w:val="00546D98"/>
    <w:rsid w:val="00550C86"/>
    <w:rsid w:val="00557D4C"/>
    <w:rsid w:val="00564036"/>
    <w:rsid w:val="00572F1D"/>
    <w:rsid w:val="00576402"/>
    <w:rsid w:val="00577924"/>
    <w:rsid w:val="005816BE"/>
    <w:rsid w:val="0059016D"/>
    <w:rsid w:val="005A0088"/>
    <w:rsid w:val="005A095E"/>
    <w:rsid w:val="005A1DDF"/>
    <w:rsid w:val="005A4B85"/>
    <w:rsid w:val="005A7390"/>
    <w:rsid w:val="005B007F"/>
    <w:rsid w:val="005B140F"/>
    <w:rsid w:val="005B2B76"/>
    <w:rsid w:val="005B4B71"/>
    <w:rsid w:val="005B5F22"/>
    <w:rsid w:val="005B6788"/>
    <w:rsid w:val="005C0138"/>
    <w:rsid w:val="005C0FD6"/>
    <w:rsid w:val="005C10F0"/>
    <w:rsid w:val="005C3EC9"/>
    <w:rsid w:val="005C7FF4"/>
    <w:rsid w:val="005D5084"/>
    <w:rsid w:val="005D67FF"/>
    <w:rsid w:val="005D75FB"/>
    <w:rsid w:val="005E05C5"/>
    <w:rsid w:val="005E1499"/>
    <w:rsid w:val="005E3666"/>
    <w:rsid w:val="005E7366"/>
    <w:rsid w:val="005F2B2E"/>
    <w:rsid w:val="005F33CE"/>
    <w:rsid w:val="005F7A4B"/>
    <w:rsid w:val="00602778"/>
    <w:rsid w:val="0060395C"/>
    <w:rsid w:val="00606673"/>
    <w:rsid w:val="00611EF1"/>
    <w:rsid w:val="0061645A"/>
    <w:rsid w:val="006165FC"/>
    <w:rsid w:val="006204DC"/>
    <w:rsid w:val="006343C6"/>
    <w:rsid w:val="006414C4"/>
    <w:rsid w:val="00643371"/>
    <w:rsid w:val="0065195D"/>
    <w:rsid w:val="00652F35"/>
    <w:rsid w:val="0066038A"/>
    <w:rsid w:val="00663B38"/>
    <w:rsid w:val="00670A13"/>
    <w:rsid w:val="00672D16"/>
    <w:rsid w:val="00674405"/>
    <w:rsid w:val="00681F67"/>
    <w:rsid w:val="006937DD"/>
    <w:rsid w:val="006969C7"/>
    <w:rsid w:val="006A0311"/>
    <w:rsid w:val="006A27EB"/>
    <w:rsid w:val="006A2BC3"/>
    <w:rsid w:val="006A2F13"/>
    <w:rsid w:val="006A2F2C"/>
    <w:rsid w:val="006A5936"/>
    <w:rsid w:val="006A7534"/>
    <w:rsid w:val="006B0EFF"/>
    <w:rsid w:val="006B1B37"/>
    <w:rsid w:val="006B1D7A"/>
    <w:rsid w:val="006B42E8"/>
    <w:rsid w:val="006B76E0"/>
    <w:rsid w:val="006C5D19"/>
    <w:rsid w:val="006E06DC"/>
    <w:rsid w:val="006E73ED"/>
    <w:rsid w:val="006E7833"/>
    <w:rsid w:val="006F37B4"/>
    <w:rsid w:val="0070343D"/>
    <w:rsid w:val="0070351A"/>
    <w:rsid w:val="00707EE5"/>
    <w:rsid w:val="007121C8"/>
    <w:rsid w:val="007233EF"/>
    <w:rsid w:val="00726CD5"/>
    <w:rsid w:val="00730C5E"/>
    <w:rsid w:val="00731CF3"/>
    <w:rsid w:val="00732680"/>
    <w:rsid w:val="00737BF1"/>
    <w:rsid w:val="00740D3E"/>
    <w:rsid w:val="00740F0F"/>
    <w:rsid w:val="007435FB"/>
    <w:rsid w:val="0074540E"/>
    <w:rsid w:val="00747B9C"/>
    <w:rsid w:val="0076168B"/>
    <w:rsid w:val="00764993"/>
    <w:rsid w:val="00765CC8"/>
    <w:rsid w:val="007679C0"/>
    <w:rsid w:val="00770849"/>
    <w:rsid w:val="00771EB7"/>
    <w:rsid w:val="0077608B"/>
    <w:rsid w:val="0078068F"/>
    <w:rsid w:val="00781C9C"/>
    <w:rsid w:val="00782688"/>
    <w:rsid w:val="00787BCE"/>
    <w:rsid w:val="00796BDE"/>
    <w:rsid w:val="00796E4B"/>
    <w:rsid w:val="0079737B"/>
    <w:rsid w:val="007A0917"/>
    <w:rsid w:val="007A10D1"/>
    <w:rsid w:val="007B5D0E"/>
    <w:rsid w:val="007C6730"/>
    <w:rsid w:val="007C725E"/>
    <w:rsid w:val="007D3085"/>
    <w:rsid w:val="007E141F"/>
    <w:rsid w:val="007E2762"/>
    <w:rsid w:val="007E2DF9"/>
    <w:rsid w:val="007F2E3C"/>
    <w:rsid w:val="007F468E"/>
    <w:rsid w:val="007F778B"/>
    <w:rsid w:val="00801014"/>
    <w:rsid w:val="0080706E"/>
    <w:rsid w:val="00807894"/>
    <w:rsid w:val="00810121"/>
    <w:rsid w:val="0081114A"/>
    <w:rsid w:val="00820C68"/>
    <w:rsid w:val="00825687"/>
    <w:rsid w:val="0082605D"/>
    <w:rsid w:val="00827D7C"/>
    <w:rsid w:val="00831130"/>
    <w:rsid w:val="00835298"/>
    <w:rsid w:val="00836DEA"/>
    <w:rsid w:val="00847F6A"/>
    <w:rsid w:val="008547B4"/>
    <w:rsid w:val="00855771"/>
    <w:rsid w:val="008722BA"/>
    <w:rsid w:val="008722FA"/>
    <w:rsid w:val="0088244B"/>
    <w:rsid w:val="00884C52"/>
    <w:rsid w:val="0088710C"/>
    <w:rsid w:val="00892EC3"/>
    <w:rsid w:val="00894B84"/>
    <w:rsid w:val="008977C3"/>
    <w:rsid w:val="008A183C"/>
    <w:rsid w:val="008A24F1"/>
    <w:rsid w:val="008A3568"/>
    <w:rsid w:val="008A7880"/>
    <w:rsid w:val="008B02BF"/>
    <w:rsid w:val="008B5ADE"/>
    <w:rsid w:val="008C39C7"/>
    <w:rsid w:val="008D2320"/>
    <w:rsid w:val="008D577F"/>
    <w:rsid w:val="008E2EC4"/>
    <w:rsid w:val="008E639D"/>
    <w:rsid w:val="008E6B5D"/>
    <w:rsid w:val="008F459E"/>
    <w:rsid w:val="008F60F5"/>
    <w:rsid w:val="0090023A"/>
    <w:rsid w:val="00902034"/>
    <w:rsid w:val="00907E1E"/>
    <w:rsid w:val="009114CE"/>
    <w:rsid w:val="00912B51"/>
    <w:rsid w:val="0091383B"/>
    <w:rsid w:val="00915147"/>
    <w:rsid w:val="0091521A"/>
    <w:rsid w:val="0092171F"/>
    <w:rsid w:val="00922454"/>
    <w:rsid w:val="00930015"/>
    <w:rsid w:val="009364C2"/>
    <w:rsid w:val="00936EF8"/>
    <w:rsid w:val="0094329B"/>
    <w:rsid w:val="00944816"/>
    <w:rsid w:val="009454F0"/>
    <w:rsid w:val="00951910"/>
    <w:rsid w:val="00952859"/>
    <w:rsid w:val="00953B4A"/>
    <w:rsid w:val="009544CD"/>
    <w:rsid w:val="00960872"/>
    <w:rsid w:val="00970310"/>
    <w:rsid w:val="00991BC7"/>
    <w:rsid w:val="009952A0"/>
    <w:rsid w:val="00996969"/>
    <w:rsid w:val="009A01D7"/>
    <w:rsid w:val="009A4C91"/>
    <w:rsid w:val="009A5B7F"/>
    <w:rsid w:val="009B11A7"/>
    <w:rsid w:val="009B1369"/>
    <w:rsid w:val="009B587F"/>
    <w:rsid w:val="009C0F73"/>
    <w:rsid w:val="009C47CF"/>
    <w:rsid w:val="009D02F2"/>
    <w:rsid w:val="009D4AA8"/>
    <w:rsid w:val="009D6158"/>
    <w:rsid w:val="009E0C59"/>
    <w:rsid w:val="009E2A58"/>
    <w:rsid w:val="009E2BEE"/>
    <w:rsid w:val="009E395E"/>
    <w:rsid w:val="009F4360"/>
    <w:rsid w:val="00A005AC"/>
    <w:rsid w:val="00A02B38"/>
    <w:rsid w:val="00A03B26"/>
    <w:rsid w:val="00A060DC"/>
    <w:rsid w:val="00A06D73"/>
    <w:rsid w:val="00A073CB"/>
    <w:rsid w:val="00A1106B"/>
    <w:rsid w:val="00A1396D"/>
    <w:rsid w:val="00A17C0F"/>
    <w:rsid w:val="00A225A8"/>
    <w:rsid w:val="00A24800"/>
    <w:rsid w:val="00A25310"/>
    <w:rsid w:val="00A308F8"/>
    <w:rsid w:val="00A30E78"/>
    <w:rsid w:val="00A3117F"/>
    <w:rsid w:val="00A315CF"/>
    <w:rsid w:val="00A3587A"/>
    <w:rsid w:val="00A3738C"/>
    <w:rsid w:val="00A40FDC"/>
    <w:rsid w:val="00A41683"/>
    <w:rsid w:val="00A426E0"/>
    <w:rsid w:val="00A4614A"/>
    <w:rsid w:val="00A5260A"/>
    <w:rsid w:val="00A54566"/>
    <w:rsid w:val="00A5590C"/>
    <w:rsid w:val="00A66561"/>
    <w:rsid w:val="00A73EB1"/>
    <w:rsid w:val="00A76D03"/>
    <w:rsid w:val="00A82721"/>
    <w:rsid w:val="00A917FD"/>
    <w:rsid w:val="00A919F9"/>
    <w:rsid w:val="00AA7CBC"/>
    <w:rsid w:val="00AB12BB"/>
    <w:rsid w:val="00AC0E07"/>
    <w:rsid w:val="00AC1CA0"/>
    <w:rsid w:val="00AC3A30"/>
    <w:rsid w:val="00AC4729"/>
    <w:rsid w:val="00AC5D3D"/>
    <w:rsid w:val="00AD0BB7"/>
    <w:rsid w:val="00AD3299"/>
    <w:rsid w:val="00AE0BB0"/>
    <w:rsid w:val="00AE3178"/>
    <w:rsid w:val="00AE3C0B"/>
    <w:rsid w:val="00AE75F5"/>
    <w:rsid w:val="00AF1A60"/>
    <w:rsid w:val="00AF2F6F"/>
    <w:rsid w:val="00AF60E3"/>
    <w:rsid w:val="00AF6FC0"/>
    <w:rsid w:val="00B0132C"/>
    <w:rsid w:val="00B062B7"/>
    <w:rsid w:val="00B13342"/>
    <w:rsid w:val="00B14A2E"/>
    <w:rsid w:val="00B15823"/>
    <w:rsid w:val="00B225AA"/>
    <w:rsid w:val="00B24CB7"/>
    <w:rsid w:val="00B259FE"/>
    <w:rsid w:val="00B271CE"/>
    <w:rsid w:val="00B36596"/>
    <w:rsid w:val="00B46088"/>
    <w:rsid w:val="00B51B60"/>
    <w:rsid w:val="00B5347D"/>
    <w:rsid w:val="00B60049"/>
    <w:rsid w:val="00B614C6"/>
    <w:rsid w:val="00B615C0"/>
    <w:rsid w:val="00B63FB7"/>
    <w:rsid w:val="00B64997"/>
    <w:rsid w:val="00B66C38"/>
    <w:rsid w:val="00B8123A"/>
    <w:rsid w:val="00B821A3"/>
    <w:rsid w:val="00B909A7"/>
    <w:rsid w:val="00BA505D"/>
    <w:rsid w:val="00BB1D05"/>
    <w:rsid w:val="00BB4A38"/>
    <w:rsid w:val="00BB51F9"/>
    <w:rsid w:val="00BB7DEF"/>
    <w:rsid w:val="00BE22BE"/>
    <w:rsid w:val="00BE7BFF"/>
    <w:rsid w:val="00BF49A6"/>
    <w:rsid w:val="00C02036"/>
    <w:rsid w:val="00C02977"/>
    <w:rsid w:val="00C10CD2"/>
    <w:rsid w:val="00C17FFE"/>
    <w:rsid w:val="00C210A8"/>
    <w:rsid w:val="00C33F5D"/>
    <w:rsid w:val="00C34846"/>
    <w:rsid w:val="00C34D52"/>
    <w:rsid w:val="00C364F8"/>
    <w:rsid w:val="00C42FF9"/>
    <w:rsid w:val="00C45545"/>
    <w:rsid w:val="00C457D9"/>
    <w:rsid w:val="00C47067"/>
    <w:rsid w:val="00C52635"/>
    <w:rsid w:val="00C63098"/>
    <w:rsid w:val="00C66A63"/>
    <w:rsid w:val="00C729E1"/>
    <w:rsid w:val="00C737BB"/>
    <w:rsid w:val="00C81B7D"/>
    <w:rsid w:val="00C827AF"/>
    <w:rsid w:val="00C86CF0"/>
    <w:rsid w:val="00C94294"/>
    <w:rsid w:val="00C948C1"/>
    <w:rsid w:val="00C94B3F"/>
    <w:rsid w:val="00C94B96"/>
    <w:rsid w:val="00C955AD"/>
    <w:rsid w:val="00CA2B46"/>
    <w:rsid w:val="00CA4C65"/>
    <w:rsid w:val="00CA67AA"/>
    <w:rsid w:val="00CB1EB6"/>
    <w:rsid w:val="00CB596F"/>
    <w:rsid w:val="00CB78A8"/>
    <w:rsid w:val="00CD1D74"/>
    <w:rsid w:val="00CD6E6E"/>
    <w:rsid w:val="00CE18C8"/>
    <w:rsid w:val="00CE4F3C"/>
    <w:rsid w:val="00CE7DBE"/>
    <w:rsid w:val="00CF4FC3"/>
    <w:rsid w:val="00CF6649"/>
    <w:rsid w:val="00D05E4C"/>
    <w:rsid w:val="00D10736"/>
    <w:rsid w:val="00D14D73"/>
    <w:rsid w:val="00D15CC4"/>
    <w:rsid w:val="00D20176"/>
    <w:rsid w:val="00D207CD"/>
    <w:rsid w:val="00D21C5F"/>
    <w:rsid w:val="00D24CA9"/>
    <w:rsid w:val="00D367E5"/>
    <w:rsid w:val="00D44439"/>
    <w:rsid w:val="00D45454"/>
    <w:rsid w:val="00D50EA4"/>
    <w:rsid w:val="00D6030C"/>
    <w:rsid w:val="00D6099B"/>
    <w:rsid w:val="00D60BBA"/>
    <w:rsid w:val="00D66770"/>
    <w:rsid w:val="00D7004E"/>
    <w:rsid w:val="00D706E4"/>
    <w:rsid w:val="00D73DF3"/>
    <w:rsid w:val="00D73DFC"/>
    <w:rsid w:val="00D747D0"/>
    <w:rsid w:val="00D818B7"/>
    <w:rsid w:val="00D85672"/>
    <w:rsid w:val="00D92152"/>
    <w:rsid w:val="00D94EDC"/>
    <w:rsid w:val="00D97329"/>
    <w:rsid w:val="00D9740F"/>
    <w:rsid w:val="00DA0768"/>
    <w:rsid w:val="00DA20F2"/>
    <w:rsid w:val="00DA367F"/>
    <w:rsid w:val="00DB733E"/>
    <w:rsid w:val="00DC21DA"/>
    <w:rsid w:val="00DC32C5"/>
    <w:rsid w:val="00DD0D42"/>
    <w:rsid w:val="00DD1BF1"/>
    <w:rsid w:val="00DD3DEE"/>
    <w:rsid w:val="00DD6A58"/>
    <w:rsid w:val="00DE047A"/>
    <w:rsid w:val="00DE4696"/>
    <w:rsid w:val="00DE7BC2"/>
    <w:rsid w:val="00DF3808"/>
    <w:rsid w:val="00DF70B7"/>
    <w:rsid w:val="00E006E9"/>
    <w:rsid w:val="00E034F2"/>
    <w:rsid w:val="00E067CE"/>
    <w:rsid w:val="00E06844"/>
    <w:rsid w:val="00E11912"/>
    <w:rsid w:val="00E269BF"/>
    <w:rsid w:val="00E27E74"/>
    <w:rsid w:val="00E35120"/>
    <w:rsid w:val="00E36C6F"/>
    <w:rsid w:val="00E44C3C"/>
    <w:rsid w:val="00E4503C"/>
    <w:rsid w:val="00E467F8"/>
    <w:rsid w:val="00E479EE"/>
    <w:rsid w:val="00E505C2"/>
    <w:rsid w:val="00E61D95"/>
    <w:rsid w:val="00E66B30"/>
    <w:rsid w:val="00E7159E"/>
    <w:rsid w:val="00E84D8B"/>
    <w:rsid w:val="00E879EA"/>
    <w:rsid w:val="00EA0BDB"/>
    <w:rsid w:val="00EA297E"/>
    <w:rsid w:val="00EA2F49"/>
    <w:rsid w:val="00EA5EF6"/>
    <w:rsid w:val="00EA6470"/>
    <w:rsid w:val="00EA7C83"/>
    <w:rsid w:val="00EB214B"/>
    <w:rsid w:val="00EB4A33"/>
    <w:rsid w:val="00EB6AD5"/>
    <w:rsid w:val="00EC2865"/>
    <w:rsid w:val="00EC4E92"/>
    <w:rsid w:val="00EC6DCE"/>
    <w:rsid w:val="00ED0055"/>
    <w:rsid w:val="00ED0B5F"/>
    <w:rsid w:val="00ED39EC"/>
    <w:rsid w:val="00ED6BE2"/>
    <w:rsid w:val="00EE52AB"/>
    <w:rsid w:val="00EF122B"/>
    <w:rsid w:val="00EF201D"/>
    <w:rsid w:val="00EF31D7"/>
    <w:rsid w:val="00EF3BF3"/>
    <w:rsid w:val="00EF6E2D"/>
    <w:rsid w:val="00F013BA"/>
    <w:rsid w:val="00F1767C"/>
    <w:rsid w:val="00F20A7E"/>
    <w:rsid w:val="00F20CB8"/>
    <w:rsid w:val="00F2651E"/>
    <w:rsid w:val="00F32680"/>
    <w:rsid w:val="00F3343D"/>
    <w:rsid w:val="00F45C09"/>
    <w:rsid w:val="00F5018C"/>
    <w:rsid w:val="00F52BB1"/>
    <w:rsid w:val="00F5344C"/>
    <w:rsid w:val="00F53FD6"/>
    <w:rsid w:val="00F546AD"/>
    <w:rsid w:val="00F61EF1"/>
    <w:rsid w:val="00F677E4"/>
    <w:rsid w:val="00F70482"/>
    <w:rsid w:val="00F70E76"/>
    <w:rsid w:val="00F71860"/>
    <w:rsid w:val="00F75B78"/>
    <w:rsid w:val="00F84158"/>
    <w:rsid w:val="00F85958"/>
    <w:rsid w:val="00F8657C"/>
    <w:rsid w:val="00F867AE"/>
    <w:rsid w:val="00F91668"/>
    <w:rsid w:val="00F91A23"/>
    <w:rsid w:val="00F95BFC"/>
    <w:rsid w:val="00FA01ED"/>
    <w:rsid w:val="00FB03C5"/>
    <w:rsid w:val="00FB0CDC"/>
    <w:rsid w:val="00FC1419"/>
    <w:rsid w:val="00FC27B5"/>
    <w:rsid w:val="00FD15B5"/>
    <w:rsid w:val="00FD3D79"/>
    <w:rsid w:val="00FD5533"/>
    <w:rsid w:val="00FD6188"/>
    <w:rsid w:val="00FE10FD"/>
    <w:rsid w:val="00FE41B4"/>
    <w:rsid w:val="00FE6363"/>
    <w:rsid w:val="00FF3D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uiPriority="9"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997"/>
    <w:rPr>
      <w:rFonts w:eastAsia="Times New Roman"/>
    </w:rPr>
  </w:style>
  <w:style w:type="paragraph" w:styleId="Heading1">
    <w:name w:val="heading 1"/>
    <w:basedOn w:val="Normal"/>
    <w:next w:val="Normal"/>
    <w:qFormat/>
    <w:rsid w:val="00E84D8B"/>
    <w:pPr>
      <w:keepNext/>
      <w:outlineLvl w:val="0"/>
    </w:pPr>
    <w:rPr>
      <w:sz w:val="24"/>
    </w:rPr>
  </w:style>
  <w:style w:type="paragraph" w:styleId="Heading3">
    <w:name w:val="heading 3"/>
    <w:basedOn w:val="Normal"/>
    <w:next w:val="Normal"/>
    <w:qFormat/>
    <w:rsid w:val="00E84D8B"/>
    <w:pPr>
      <w:keepNext/>
      <w:outlineLvl w:val="2"/>
    </w:pPr>
    <w:rPr>
      <w:b/>
      <w:bCs/>
      <w:sz w:val="24"/>
    </w:rPr>
  </w:style>
  <w:style w:type="paragraph" w:styleId="Heading4">
    <w:name w:val="heading 4"/>
    <w:basedOn w:val="Normal"/>
    <w:next w:val="Normal"/>
    <w:qFormat/>
    <w:rsid w:val="00E84D8B"/>
    <w:pPr>
      <w:keepNext/>
      <w:jc w:val="center"/>
      <w:outlineLvl w:val="3"/>
    </w:pPr>
    <w:rPr>
      <w:sz w:val="24"/>
    </w:rPr>
  </w:style>
  <w:style w:type="paragraph" w:styleId="Heading5">
    <w:name w:val="heading 5"/>
    <w:basedOn w:val="Normal"/>
    <w:next w:val="Normal"/>
    <w:link w:val="Heading5Char"/>
    <w:qFormat/>
    <w:rsid w:val="00E84D8B"/>
    <w:pPr>
      <w:keepNext/>
      <w:jc w:val="center"/>
      <w:outlineLvl w:val="4"/>
    </w:pPr>
    <w:rPr>
      <w:b/>
      <w:bCs/>
      <w:sz w:val="24"/>
    </w:rPr>
  </w:style>
  <w:style w:type="paragraph" w:styleId="Heading6">
    <w:name w:val="heading 6"/>
    <w:basedOn w:val="Normal"/>
    <w:next w:val="Normal"/>
    <w:link w:val="Heading6Char"/>
    <w:qFormat/>
    <w:rsid w:val="00E84D8B"/>
    <w:pPr>
      <w:keepNext/>
      <w:outlineLvl w:val="5"/>
    </w:pPr>
    <w:rPr>
      <w:b/>
      <w:bCs/>
      <w:sz w:val="28"/>
    </w:rPr>
  </w:style>
  <w:style w:type="paragraph" w:styleId="Heading7">
    <w:name w:val="heading 7"/>
    <w:basedOn w:val="Normal"/>
    <w:next w:val="Normal"/>
    <w:link w:val="Heading7Char"/>
    <w:uiPriority w:val="9"/>
    <w:semiHidden/>
    <w:unhideWhenUsed/>
    <w:qFormat/>
    <w:rsid w:val="0078268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E84D8B"/>
    <w:pPr>
      <w:keepNext/>
      <w:spacing w:line="360" w:lineRule="auto"/>
      <w:outlineLvl w:val="7"/>
    </w:pPr>
    <w:rPr>
      <w:b/>
      <w:bCs/>
      <w:smallCaps/>
      <w:noProof/>
      <w:sz w:val="28"/>
      <w:szCs w:val="32"/>
      <w:u w:val="single"/>
    </w:rPr>
  </w:style>
  <w:style w:type="paragraph" w:styleId="Heading9">
    <w:name w:val="heading 9"/>
    <w:basedOn w:val="Normal"/>
    <w:next w:val="Normal"/>
    <w:qFormat/>
    <w:rsid w:val="00E84D8B"/>
    <w:pPr>
      <w:keepNext/>
      <w:outlineLvl w:val="8"/>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E84D8B"/>
    <w:pPr>
      <w:jc w:val="center"/>
    </w:pPr>
  </w:style>
  <w:style w:type="character" w:styleId="Strong">
    <w:name w:val="Strong"/>
    <w:basedOn w:val="DefaultParagraphFont"/>
    <w:qFormat/>
    <w:rsid w:val="00E84D8B"/>
    <w:rPr>
      <w:b/>
      <w:bCs/>
    </w:rPr>
  </w:style>
  <w:style w:type="character" w:customStyle="1" w:styleId="Char">
    <w:name w:val="Char"/>
    <w:basedOn w:val="DefaultParagraphFont"/>
    <w:rsid w:val="00E84D8B"/>
    <w:rPr>
      <w:sz w:val="24"/>
      <w:lang w:val="en-US" w:eastAsia="en-US" w:bidi="ar-SA"/>
    </w:rPr>
  </w:style>
  <w:style w:type="paragraph" w:styleId="Index1">
    <w:name w:val="index 1"/>
    <w:basedOn w:val="Normal"/>
    <w:next w:val="Normal"/>
    <w:autoRedefine/>
    <w:semiHidden/>
    <w:rsid w:val="00E84D8B"/>
    <w:pPr>
      <w:ind w:left="720"/>
    </w:pPr>
    <w:rPr>
      <w:b/>
      <w:i/>
      <w:sz w:val="22"/>
      <w:szCs w:val="22"/>
    </w:rPr>
  </w:style>
  <w:style w:type="paragraph" w:styleId="IndexHeading">
    <w:name w:val="index heading"/>
    <w:basedOn w:val="Normal"/>
    <w:next w:val="Index1"/>
    <w:semiHidden/>
    <w:rsid w:val="00E84D8B"/>
  </w:style>
  <w:style w:type="character" w:styleId="Hyperlink">
    <w:name w:val="Hyperlink"/>
    <w:basedOn w:val="DefaultParagraphFont"/>
    <w:semiHidden/>
    <w:rsid w:val="00E84D8B"/>
    <w:rPr>
      <w:color w:val="0000FF"/>
      <w:u w:val="single"/>
    </w:rPr>
  </w:style>
  <w:style w:type="paragraph" w:styleId="NormalWeb">
    <w:name w:val="Normal (Web)"/>
    <w:basedOn w:val="Normal"/>
    <w:semiHidden/>
    <w:rsid w:val="00E84D8B"/>
    <w:pPr>
      <w:spacing w:before="100" w:beforeAutospacing="1" w:after="100" w:afterAutospacing="1"/>
    </w:pPr>
    <w:rPr>
      <w:sz w:val="24"/>
      <w:szCs w:val="24"/>
    </w:rPr>
  </w:style>
  <w:style w:type="paragraph" w:styleId="PlainText">
    <w:name w:val="Plain Text"/>
    <w:basedOn w:val="Normal"/>
    <w:semiHidden/>
    <w:rsid w:val="00E84D8B"/>
    <w:pPr>
      <w:spacing w:before="100" w:beforeAutospacing="1" w:after="100" w:afterAutospacing="1"/>
    </w:pPr>
    <w:rPr>
      <w:sz w:val="24"/>
      <w:szCs w:val="24"/>
    </w:rPr>
  </w:style>
  <w:style w:type="paragraph" w:styleId="Header">
    <w:name w:val="header"/>
    <w:basedOn w:val="Normal"/>
    <w:link w:val="HeaderChar"/>
    <w:rsid w:val="00E84D8B"/>
    <w:pPr>
      <w:tabs>
        <w:tab w:val="center" w:pos="4320"/>
        <w:tab w:val="right" w:pos="8640"/>
      </w:tabs>
    </w:pPr>
  </w:style>
  <w:style w:type="paragraph" w:styleId="BodyText3">
    <w:name w:val="Body Text 3"/>
    <w:basedOn w:val="Normal"/>
    <w:semiHidden/>
    <w:rsid w:val="00E84D8B"/>
    <w:pPr>
      <w:spacing w:after="120"/>
    </w:pPr>
    <w:rPr>
      <w:sz w:val="16"/>
      <w:szCs w:val="16"/>
    </w:rPr>
  </w:style>
  <w:style w:type="character" w:customStyle="1" w:styleId="subhead1">
    <w:name w:val="subhead1"/>
    <w:basedOn w:val="DefaultParagraphFont"/>
    <w:rsid w:val="00E84D8B"/>
    <w:rPr>
      <w:rFonts w:ascii="Arial" w:hAnsi="Arial" w:cs="Arial" w:hint="default"/>
      <w:b/>
      <w:bCs/>
      <w:color w:val="000044"/>
      <w:spacing w:val="240"/>
      <w:sz w:val="18"/>
      <w:szCs w:val="18"/>
    </w:rPr>
  </w:style>
  <w:style w:type="paragraph" w:styleId="BodyText2">
    <w:name w:val="Body Text 2"/>
    <w:basedOn w:val="Normal"/>
    <w:semiHidden/>
    <w:rsid w:val="00E84D8B"/>
    <w:pPr>
      <w:numPr>
        <w:ilvl w:val="12"/>
      </w:numPr>
      <w:tabs>
        <w:tab w:val="left" w:pos="0"/>
        <w:tab w:val="left" w:pos="360"/>
        <w:tab w:val="left" w:pos="2520"/>
        <w:tab w:val="left" w:pos="3600"/>
        <w:tab w:val="left" w:pos="4320"/>
        <w:tab w:val="left" w:pos="5040"/>
        <w:tab w:val="left" w:pos="5760"/>
        <w:tab w:val="left" w:pos="6480"/>
        <w:tab w:val="left" w:pos="7200"/>
        <w:tab w:val="left" w:pos="7920"/>
        <w:tab w:val="left" w:pos="8640"/>
      </w:tabs>
      <w:ind w:right="684"/>
    </w:pPr>
    <w:rPr>
      <w:rFonts w:ascii="Garamond" w:hAnsi="Garamond"/>
      <w:sz w:val="22"/>
      <w:szCs w:val="22"/>
    </w:rPr>
  </w:style>
  <w:style w:type="character" w:styleId="FollowedHyperlink">
    <w:name w:val="FollowedHyperlink"/>
    <w:basedOn w:val="DefaultParagraphFont"/>
    <w:semiHidden/>
    <w:rsid w:val="00E84D8B"/>
    <w:rPr>
      <w:color w:val="800080"/>
      <w:u w:val="single"/>
    </w:rPr>
  </w:style>
  <w:style w:type="character" w:customStyle="1" w:styleId="heading10">
    <w:name w:val="heading1"/>
    <w:basedOn w:val="DefaultParagraphFont"/>
    <w:rsid w:val="00372E67"/>
    <w:rPr>
      <w:rFonts w:ascii="Arial" w:hAnsi="Arial" w:cs="Arial" w:hint="default"/>
      <w:b w:val="0"/>
      <w:bCs w:val="0"/>
      <w:sz w:val="18"/>
      <w:szCs w:val="18"/>
    </w:rPr>
  </w:style>
  <w:style w:type="character" w:customStyle="1" w:styleId="HeaderChar">
    <w:name w:val="Header Char"/>
    <w:basedOn w:val="DefaultParagraphFont"/>
    <w:link w:val="Header"/>
    <w:rsid w:val="00CA2B46"/>
    <w:rPr>
      <w:rFonts w:eastAsia="Times New Roman"/>
    </w:rPr>
  </w:style>
  <w:style w:type="paragraph" w:styleId="BodyTextIndent">
    <w:name w:val="Body Text Indent"/>
    <w:basedOn w:val="Normal"/>
    <w:link w:val="BodyTextIndentChar"/>
    <w:rsid w:val="00AD0BB7"/>
    <w:pPr>
      <w:spacing w:after="120"/>
      <w:ind w:left="360"/>
    </w:pPr>
    <w:rPr>
      <w:sz w:val="24"/>
      <w:szCs w:val="24"/>
    </w:rPr>
  </w:style>
  <w:style w:type="character" w:customStyle="1" w:styleId="BodyTextIndentChar">
    <w:name w:val="Body Text Indent Char"/>
    <w:basedOn w:val="DefaultParagraphFont"/>
    <w:link w:val="BodyTextIndent"/>
    <w:rsid w:val="00AD0BB7"/>
    <w:rPr>
      <w:rFonts w:eastAsia="Times New Roman"/>
      <w:sz w:val="24"/>
      <w:szCs w:val="24"/>
    </w:rPr>
  </w:style>
  <w:style w:type="character" w:styleId="Emphasis">
    <w:name w:val="Emphasis"/>
    <w:basedOn w:val="DefaultParagraphFont"/>
    <w:uiPriority w:val="20"/>
    <w:qFormat/>
    <w:rsid w:val="00912B51"/>
    <w:rPr>
      <w:i/>
      <w:iCs/>
    </w:rPr>
  </w:style>
  <w:style w:type="character" w:customStyle="1" w:styleId="apple-style-span">
    <w:name w:val="apple-style-span"/>
    <w:basedOn w:val="DefaultParagraphFont"/>
    <w:rsid w:val="00801014"/>
  </w:style>
  <w:style w:type="paragraph" w:styleId="DocumentMap">
    <w:name w:val="Document Map"/>
    <w:basedOn w:val="Normal"/>
    <w:link w:val="DocumentMapChar"/>
    <w:uiPriority w:val="99"/>
    <w:semiHidden/>
    <w:unhideWhenUsed/>
    <w:rsid w:val="00B821A3"/>
    <w:rPr>
      <w:rFonts w:ascii="Tahoma" w:hAnsi="Tahoma" w:cs="Tahoma"/>
      <w:sz w:val="16"/>
      <w:szCs w:val="16"/>
    </w:rPr>
  </w:style>
  <w:style w:type="character" w:customStyle="1" w:styleId="DocumentMapChar">
    <w:name w:val="Document Map Char"/>
    <w:basedOn w:val="DefaultParagraphFont"/>
    <w:link w:val="DocumentMap"/>
    <w:uiPriority w:val="99"/>
    <w:semiHidden/>
    <w:rsid w:val="00B821A3"/>
    <w:rPr>
      <w:rFonts w:ascii="Tahoma" w:eastAsia="Times New Roman" w:hAnsi="Tahoma" w:cs="Tahoma"/>
      <w:sz w:val="16"/>
      <w:szCs w:val="16"/>
    </w:rPr>
  </w:style>
  <w:style w:type="paragraph" w:customStyle="1" w:styleId="Tit">
    <w:name w:val="Tit"/>
    <w:basedOn w:val="Normal"/>
    <w:rsid w:val="00674405"/>
    <w:pPr>
      <w:pBdr>
        <w:bottom w:val="single" w:sz="6" w:space="2" w:color="auto"/>
      </w:pBdr>
      <w:shd w:val="pct5" w:color="auto" w:fill="auto"/>
      <w:spacing w:after="120"/>
      <w:ind w:left="851" w:hanging="851"/>
    </w:pPr>
    <w:rPr>
      <w:rFonts w:ascii="Verdana" w:hAnsi="Verdana"/>
      <w:b/>
      <w:sz w:val="24"/>
      <w:szCs w:val="18"/>
      <w:lang w:bidi="he-IL"/>
    </w:rPr>
  </w:style>
  <w:style w:type="character" w:customStyle="1" w:styleId="Heading7Char">
    <w:name w:val="Heading 7 Char"/>
    <w:basedOn w:val="DefaultParagraphFont"/>
    <w:link w:val="Heading7"/>
    <w:uiPriority w:val="9"/>
    <w:semiHidden/>
    <w:rsid w:val="00782688"/>
    <w:rPr>
      <w:rFonts w:asciiTheme="majorHAnsi" w:eastAsiaTheme="majorEastAsia" w:hAnsiTheme="majorHAnsi" w:cstheme="majorBidi"/>
      <w:i/>
      <w:iCs/>
      <w:color w:val="404040" w:themeColor="text1" w:themeTint="BF"/>
    </w:rPr>
  </w:style>
  <w:style w:type="paragraph" w:styleId="Footer">
    <w:name w:val="footer"/>
    <w:basedOn w:val="Normal"/>
    <w:link w:val="FooterChar"/>
    <w:uiPriority w:val="99"/>
    <w:semiHidden/>
    <w:unhideWhenUsed/>
    <w:rsid w:val="00707EE5"/>
    <w:pPr>
      <w:tabs>
        <w:tab w:val="center" w:pos="4680"/>
        <w:tab w:val="right" w:pos="9360"/>
      </w:tabs>
    </w:pPr>
  </w:style>
  <w:style w:type="character" w:customStyle="1" w:styleId="FooterChar">
    <w:name w:val="Footer Char"/>
    <w:basedOn w:val="DefaultParagraphFont"/>
    <w:link w:val="Footer"/>
    <w:uiPriority w:val="99"/>
    <w:semiHidden/>
    <w:rsid w:val="00707EE5"/>
    <w:rPr>
      <w:rFonts w:eastAsia="Times New Roman"/>
    </w:rPr>
  </w:style>
  <w:style w:type="paragraph" w:styleId="ListParagraph">
    <w:name w:val="List Paragraph"/>
    <w:basedOn w:val="Normal"/>
    <w:uiPriority w:val="34"/>
    <w:qFormat/>
    <w:rsid w:val="00CD1D74"/>
    <w:pPr>
      <w:ind w:left="720"/>
      <w:contextualSpacing/>
    </w:pPr>
  </w:style>
  <w:style w:type="character" w:customStyle="1" w:styleId="Heading5Char">
    <w:name w:val="Heading 5 Char"/>
    <w:basedOn w:val="DefaultParagraphFont"/>
    <w:link w:val="Heading5"/>
    <w:rsid w:val="00E61D95"/>
    <w:rPr>
      <w:rFonts w:eastAsia="Times New Roman"/>
      <w:b/>
      <w:bCs/>
      <w:sz w:val="24"/>
    </w:rPr>
  </w:style>
  <w:style w:type="character" w:customStyle="1" w:styleId="Heading6Char">
    <w:name w:val="Heading 6 Char"/>
    <w:basedOn w:val="DefaultParagraphFont"/>
    <w:link w:val="Heading6"/>
    <w:rsid w:val="00E61D95"/>
    <w:rPr>
      <w:rFonts w:eastAsia="Times New Roman"/>
      <w:b/>
      <w:bCs/>
      <w:sz w:val="28"/>
    </w:rPr>
  </w:style>
  <w:style w:type="character" w:customStyle="1" w:styleId="Heading8Char">
    <w:name w:val="Heading 8 Char"/>
    <w:basedOn w:val="DefaultParagraphFont"/>
    <w:link w:val="Heading8"/>
    <w:rsid w:val="00E61D95"/>
    <w:rPr>
      <w:rFonts w:eastAsia="Times New Roman"/>
      <w:b/>
      <w:bCs/>
      <w:smallCaps/>
      <w:noProof/>
      <w:sz w:val="28"/>
      <w:szCs w:val="32"/>
      <w:u w:val="single"/>
    </w:rPr>
  </w:style>
  <w:style w:type="table" w:styleId="TableGrid">
    <w:name w:val="Table Grid"/>
    <w:basedOn w:val="TableNormal"/>
    <w:uiPriority w:val="59"/>
    <w:rsid w:val="00115E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641986">
      <w:bodyDiv w:val="1"/>
      <w:marLeft w:val="0"/>
      <w:marRight w:val="0"/>
      <w:marTop w:val="0"/>
      <w:marBottom w:val="0"/>
      <w:divBdr>
        <w:top w:val="none" w:sz="0" w:space="0" w:color="auto"/>
        <w:left w:val="none" w:sz="0" w:space="0" w:color="auto"/>
        <w:bottom w:val="none" w:sz="0" w:space="0" w:color="auto"/>
        <w:right w:val="none" w:sz="0" w:space="0" w:color="auto"/>
      </w:divBdr>
    </w:div>
    <w:div w:id="205850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mirpasha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A7A9C-0E35-4AD4-8D8D-3535EBCAF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4329388</TotalTime>
  <Pages>3</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PRATIK B PUPREDIWAR</vt:lpstr>
    </vt:vector>
  </TitlesOfParts>
  <Company>Raj Computer</Company>
  <LinksUpToDate>false</LinksUpToDate>
  <CharactersWithSpaces>6399</CharactersWithSpaces>
  <SharedDoc>false</SharedDoc>
  <HLinks>
    <vt:vector size="12" baseType="variant">
      <vt:variant>
        <vt:i4>3997756</vt:i4>
      </vt:variant>
      <vt:variant>
        <vt:i4>3</vt:i4>
      </vt:variant>
      <vt:variant>
        <vt:i4>0</vt:i4>
      </vt:variant>
      <vt:variant>
        <vt:i4>5</vt:i4>
      </vt:variant>
      <vt:variant>
        <vt:lpwstr>http://www.google.co.in/url?sa=t&amp;source=web&amp;cd=6&amp;ved=0CDsQFjAF&amp;url=http%3A%2F%2Fwww.mahapwd.com%2F&amp;rct=j&amp;q=mahastara%20government&amp;ei=UHe9TNezIsunnAfb6Y2JDg&amp;usg=AFQjCNFWibArwyv2IIP9_q_4APRtGfgBmg&amp;cad=rja</vt:lpwstr>
      </vt:variant>
      <vt:variant>
        <vt:lpwstr/>
      </vt:variant>
      <vt:variant>
        <vt:i4>4653102</vt:i4>
      </vt:variant>
      <vt:variant>
        <vt:i4>0</vt:i4>
      </vt:variant>
      <vt:variant>
        <vt:i4>0</vt:i4>
      </vt:variant>
      <vt:variant>
        <vt:i4>5</vt:i4>
      </vt:variant>
      <vt:variant>
        <vt:lpwstr>mailto:humairansari.ac@gmail.com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PRATIK B PUPREDIWAR</dc:title>
  <dc:creator>Guest</dc:creator>
  <cp:lastModifiedBy>Umar</cp:lastModifiedBy>
  <cp:revision>196</cp:revision>
  <cp:lastPrinted>2006-09-18T05:32:00Z</cp:lastPrinted>
  <dcterms:created xsi:type="dcterms:W3CDTF">2018-03-24T06:55:00Z</dcterms:created>
  <dcterms:modified xsi:type="dcterms:W3CDTF">2018-08-19T17:39:00Z</dcterms:modified>
</cp:coreProperties>
</file>